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77D0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BF64846" w14:textId="77777777" w:rsidR="00B954D9" w:rsidRPr="004E4EE3" w:rsidRDefault="00B954D9" w:rsidP="00B954D9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41D9BE36" wp14:editId="5962F26F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23F538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273974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377EDAE8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ED1426">
        <w:rPr>
          <w:rFonts w:eastAsia="TimesNewRomanPS-BoldMT" w:cs="SimSun"/>
          <w:b/>
          <w:bCs/>
          <w:sz w:val="24"/>
          <w:lang w:eastAsia="zh-CN"/>
        </w:rPr>
        <w:t>Assignment #4</w:t>
      </w:r>
    </w:p>
    <w:p w14:paraId="18A0C08A" w14:textId="7ED853CF" w:rsidR="00165779" w:rsidRDefault="00ED1426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EB3343">
        <w:rPr>
          <w:rFonts w:eastAsia="TimesNewRomanPS-BoldMT" w:cs="SimSun"/>
          <w:b/>
          <w:bCs/>
          <w:sz w:val="24"/>
          <w:lang w:eastAsia="zh-CN"/>
        </w:rPr>
        <w:t>7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0A3062">
        <w:rPr>
          <w:rFonts w:eastAsia="TimesNewRomanPS-BoldMT" w:cs="SimSun"/>
          <w:b/>
          <w:bCs/>
          <w:sz w:val="24"/>
          <w:lang w:eastAsia="zh-CN"/>
        </w:rPr>
        <w:t>22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0A3062">
        <w:rPr>
          <w:rFonts w:eastAsia="TimesNewRomanPS-BoldMT" w:cs="SimSun"/>
          <w:b/>
          <w:bCs/>
          <w:sz w:val="24"/>
          <w:lang w:eastAsia="zh-CN"/>
        </w:rPr>
        <w:t>4</w:t>
      </w:r>
    </w:p>
    <w:p w14:paraId="6A0721D5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EA9CEF5" w14:textId="4B27C22B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E72280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43755A0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80BB442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  <w:r w:rsidR="00303EA4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440F092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FDF6B26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91E50F2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B1419F8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D3538EC" w14:textId="77777777" w:rsidR="005B446E" w:rsidRDefault="0071053F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Implement </w:t>
      </w:r>
      <w:r w:rsidR="005B446E" w:rsidRPr="0071053F">
        <w:rPr>
          <w:sz w:val="24"/>
          <w:lang w:eastAsia="zh-CN"/>
        </w:rPr>
        <w:t>the following</w:t>
      </w:r>
      <w:r>
        <w:rPr>
          <w:sz w:val="24"/>
          <w:lang w:eastAsia="zh-CN"/>
        </w:rPr>
        <w:t xml:space="preserve"> subroutine function in</w:t>
      </w:r>
      <w:r w:rsidR="005B446E" w:rsidRPr="0071053F">
        <w:rPr>
          <w:sz w:val="24"/>
          <w:lang w:eastAsia="zh-CN"/>
        </w:rPr>
        <w:t xml:space="preserve"> the </w:t>
      </w:r>
      <w:r w:rsidR="005B446E" w:rsidRPr="0071053F">
        <w:rPr>
          <w:i/>
          <w:sz w:val="24"/>
          <w:lang w:eastAsia="zh-CN"/>
        </w:rPr>
        <w:t>utils.asm</w:t>
      </w:r>
      <w:r w:rsidR="005B446E" w:rsidRPr="0071053F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B0046D">
        <w:rPr>
          <w:sz w:val="24"/>
          <w:lang w:eastAsia="zh-CN"/>
        </w:rPr>
        <w:t xml:space="preserve">file, properly </w:t>
      </w:r>
      <w:r w:rsidR="005B446E" w:rsidRPr="0071053F">
        <w:rPr>
          <w:sz w:val="24"/>
          <w:lang w:eastAsia="zh-CN"/>
        </w:rPr>
        <w:t>documenting them, and include programs to test them.</w:t>
      </w:r>
    </w:p>
    <w:p w14:paraId="7DD5C36C" w14:textId="77777777" w:rsidR="00F05920" w:rsidRDefault="00F05920" w:rsidP="00F05920">
      <w:pPr>
        <w:pStyle w:val="ListParagraph"/>
        <w:snapToGrid w:val="0"/>
        <w:ind w:left="360"/>
        <w:contextualSpacing/>
        <w:rPr>
          <w:sz w:val="24"/>
        </w:rPr>
      </w:pPr>
    </w:p>
    <w:p w14:paraId="0CB6F2A9" w14:textId="77777777" w:rsidR="00F05920" w:rsidRDefault="002A48F4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F05920">
        <w:rPr>
          <w:i/>
          <w:sz w:val="24"/>
        </w:rPr>
        <w:t>Mult10</w:t>
      </w:r>
      <w:r w:rsidRPr="00F05920">
        <w:rPr>
          <w:sz w:val="24"/>
        </w:rPr>
        <w:t xml:space="preserve"> - take an input parameter</w:t>
      </w:r>
      <w:r w:rsidR="00646443">
        <w:rPr>
          <w:sz w:val="24"/>
        </w:rPr>
        <w:t xml:space="preserve"> </w:t>
      </w:r>
      <w:r w:rsidRPr="00F05920">
        <w:rPr>
          <w:sz w:val="24"/>
        </w:rPr>
        <w:t xml:space="preserve">and return that parameter multiplied by </w:t>
      </w:r>
      <w:r w:rsidRPr="00F05920">
        <w:rPr>
          <w:i/>
          <w:sz w:val="24"/>
        </w:rPr>
        <w:t>10</w:t>
      </w:r>
      <w:r w:rsidRPr="00F05920">
        <w:rPr>
          <w:sz w:val="24"/>
        </w:rPr>
        <w:t xml:space="preserve"> using </w:t>
      </w:r>
      <w:r w:rsidRPr="00F05920">
        <w:rPr>
          <w:color w:val="FF0000"/>
          <w:sz w:val="24"/>
        </w:rPr>
        <w:t>ONLY</w:t>
      </w:r>
      <w:r w:rsidRPr="00F05920">
        <w:rPr>
          <w:sz w:val="24"/>
        </w:rPr>
        <w:t xml:space="preserve"> shift and add operations.</w:t>
      </w:r>
    </w:p>
    <w:p w14:paraId="7DEBC02A" w14:textId="77777777" w:rsidR="001B7D92" w:rsidRDefault="001B7D92" w:rsidP="001B7D92">
      <w:pPr>
        <w:pStyle w:val="ListParagraph"/>
        <w:snapToGrid w:val="0"/>
        <w:ind w:left="1440"/>
        <w:contextualSpacing/>
        <w:rPr>
          <w:i/>
          <w:sz w:val="24"/>
        </w:rPr>
      </w:pPr>
    </w:p>
    <w:p w14:paraId="7B33278E" w14:textId="266D2BFE" w:rsidR="001B7D92" w:rsidRDefault="001B7D92" w:rsidP="001B7D92">
      <w:pPr>
        <w:pStyle w:val="ListParagraph"/>
        <w:snapToGrid w:val="0"/>
        <w:ind w:left="1440"/>
        <w:contextualSpacing/>
        <w:rPr>
          <w:b/>
          <w:bCs/>
          <w:i/>
          <w:sz w:val="24"/>
        </w:rPr>
      </w:pP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4B45D880" w14:textId="77777777" w:rsid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  <w:u w:val="single"/>
        </w:rPr>
      </w:pPr>
    </w:p>
    <w:p w14:paraId="635B7EF9" w14:textId="0E576EE4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  <w:u w:val="single"/>
        </w:rPr>
      </w:pPr>
      <w:r w:rsidRPr="001B7D92">
        <w:rPr>
          <w:iCs/>
          <w:sz w:val="20"/>
          <w:szCs w:val="20"/>
          <w:highlight w:val="yellow"/>
          <w:u w:val="single"/>
        </w:rPr>
        <w:t>Utils.asm</w:t>
      </w:r>
    </w:p>
    <w:p w14:paraId="21E2198B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39BF1C6" w14:textId="40D7624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.data</w:t>
      </w:r>
    </w:p>
    <w:p w14:paraId="70971EC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__</w:t>
      </w:r>
      <w:proofErr w:type="spellStart"/>
      <w:r w:rsidRPr="001B7D92">
        <w:rPr>
          <w:iCs/>
          <w:sz w:val="20"/>
          <w:szCs w:val="20"/>
        </w:rPr>
        <w:t>PNL_newline</w:t>
      </w:r>
      <w:proofErr w:type="spellEnd"/>
      <w:r w:rsidRPr="001B7D92">
        <w:rPr>
          <w:iCs/>
          <w:sz w:val="20"/>
          <w:szCs w:val="20"/>
        </w:rPr>
        <w:t>: .</w:t>
      </w:r>
      <w:proofErr w:type="spellStart"/>
      <w:r w:rsidRPr="001B7D92">
        <w:rPr>
          <w:iCs/>
          <w:sz w:val="20"/>
          <w:szCs w:val="20"/>
        </w:rPr>
        <w:t>asciiz</w:t>
      </w:r>
      <w:proofErr w:type="spellEnd"/>
      <w:r w:rsidRPr="001B7D92">
        <w:rPr>
          <w:iCs/>
          <w:sz w:val="20"/>
          <w:szCs w:val="20"/>
        </w:rPr>
        <w:t xml:space="preserve"> "\n"</w:t>
      </w:r>
    </w:p>
    <w:p w14:paraId="7083CC8B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0B4AE936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.text</w:t>
      </w:r>
    </w:p>
    <w:p w14:paraId="53E161B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</w:t>
      </w:r>
      <w:proofErr w:type="spellStart"/>
      <w:r w:rsidRPr="001B7D92">
        <w:rPr>
          <w:iCs/>
          <w:sz w:val="20"/>
          <w:szCs w:val="20"/>
        </w:rPr>
        <w:t>globl</w:t>
      </w:r>
      <w:proofErr w:type="spellEnd"/>
      <w:r w:rsidRPr="001B7D92">
        <w:rPr>
          <w:iCs/>
          <w:sz w:val="20"/>
          <w:szCs w:val="20"/>
        </w:rPr>
        <w:t xml:space="preserve"> </w:t>
      </w:r>
      <w:proofErr w:type="spellStart"/>
      <w:r w:rsidRPr="001B7D92">
        <w:rPr>
          <w:iCs/>
          <w:sz w:val="20"/>
          <w:szCs w:val="20"/>
        </w:rPr>
        <w:t>PrintNewLine</w:t>
      </w:r>
      <w:proofErr w:type="spellEnd"/>
    </w:p>
    <w:p w14:paraId="086E333A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1B7D92">
        <w:rPr>
          <w:iCs/>
          <w:sz w:val="20"/>
          <w:szCs w:val="20"/>
        </w:rPr>
        <w:t>PrintNewLine</w:t>
      </w:r>
      <w:proofErr w:type="spellEnd"/>
      <w:r w:rsidRPr="001B7D92">
        <w:rPr>
          <w:iCs/>
          <w:sz w:val="20"/>
          <w:szCs w:val="20"/>
        </w:rPr>
        <w:t>:</w:t>
      </w:r>
    </w:p>
    <w:p w14:paraId="06AFDCB7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4</w:t>
      </w:r>
    </w:p>
    <w:p w14:paraId="23B3052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la $a0, __</w:t>
      </w:r>
      <w:proofErr w:type="spellStart"/>
      <w:r w:rsidRPr="001B7D92">
        <w:rPr>
          <w:iCs/>
          <w:sz w:val="20"/>
          <w:szCs w:val="20"/>
        </w:rPr>
        <w:t>PNL_newline</w:t>
      </w:r>
      <w:proofErr w:type="spellEnd"/>
    </w:p>
    <w:p w14:paraId="25D8F372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0F002D3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jr</w:t>
      </w:r>
      <w:proofErr w:type="spellEnd"/>
      <w:r w:rsidRPr="001B7D92">
        <w:rPr>
          <w:iCs/>
          <w:sz w:val="20"/>
          <w:szCs w:val="20"/>
        </w:rPr>
        <w:t xml:space="preserve"> $</w:t>
      </w:r>
      <w:proofErr w:type="spellStart"/>
      <w:r w:rsidRPr="001B7D92">
        <w:rPr>
          <w:iCs/>
          <w:sz w:val="20"/>
          <w:szCs w:val="20"/>
        </w:rPr>
        <w:t>ra</w:t>
      </w:r>
      <w:proofErr w:type="spellEnd"/>
    </w:p>
    <w:p w14:paraId="14D25CF0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5441623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</w:t>
      </w:r>
      <w:proofErr w:type="spellStart"/>
      <w:r w:rsidRPr="001B7D92">
        <w:rPr>
          <w:iCs/>
          <w:sz w:val="20"/>
          <w:szCs w:val="20"/>
        </w:rPr>
        <w:t>globl</w:t>
      </w:r>
      <w:proofErr w:type="spellEnd"/>
      <w:r w:rsidRPr="001B7D92">
        <w:rPr>
          <w:iCs/>
          <w:sz w:val="20"/>
          <w:szCs w:val="20"/>
        </w:rPr>
        <w:t xml:space="preserve"> </w:t>
      </w:r>
      <w:proofErr w:type="spellStart"/>
      <w:r w:rsidRPr="001B7D92">
        <w:rPr>
          <w:iCs/>
          <w:sz w:val="20"/>
          <w:szCs w:val="20"/>
        </w:rPr>
        <w:t>PrintInt</w:t>
      </w:r>
      <w:proofErr w:type="spellEnd"/>
    </w:p>
    <w:p w14:paraId="00122A57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1B7D92">
        <w:rPr>
          <w:iCs/>
          <w:sz w:val="20"/>
          <w:szCs w:val="20"/>
        </w:rPr>
        <w:t>PrintInt</w:t>
      </w:r>
      <w:proofErr w:type="spellEnd"/>
      <w:r w:rsidRPr="001B7D92">
        <w:rPr>
          <w:iCs/>
          <w:sz w:val="20"/>
          <w:szCs w:val="20"/>
        </w:rPr>
        <w:t>:</w:t>
      </w:r>
    </w:p>
    <w:p w14:paraId="53EEF51D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Print string. The string address is already in $a0</w:t>
      </w:r>
    </w:p>
    <w:p w14:paraId="113E4B8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4</w:t>
      </w:r>
    </w:p>
    <w:p w14:paraId="1DE35F8B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36D51C82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28B365D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Print integer. The integer value is in $a1, and must</w:t>
      </w:r>
    </w:p>
    <w:p w14:paraId="0557C9C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be first moved to $a0.</w:t>
      </w:r>
    </w:p>
    <w:p w14:paraId="13E549EA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move $a0, $a1</w:t>
      </w:r>
    </w:p>
    <w:p w14:paraId="5E514F5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1</w:t>
      </w:r>
    </w:p>
    <w:p w14:paraId="705D21A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3FE00EB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11A0FAEA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Return</w:t>
      </w:r>
    </w:p>
    <w:p w14:paraId="67C6AF9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jr</w:t>
      </w:r>
      <w:proofErr w:type="spellEnd"/>
      <w:r w:rsidRPr="001B7D92">
        <w:rPr>
          <w:iCs/>
          <w:sz w:val="20"/>
          <w:szCs w:val="20"/>
        </w:rPr>
        <w:t xml:space="preserve"> $</w:t>
      </w:r>
      <w:proofErr w:type="spellStart"/>
      <w:r w:rsidRPr="001B7D92">
        <w:rPr>
          <w:iCs/>
          <w:sz w:val="20"/>
          <w:szCs w:val="20"/>
        </w:rPr>
        <w:t>ra</w:t>
      </w:r>
      <w:proofErr w:type="spellEnd"/>
    </w:p>
    <w:p w14:paraId="4C4AD96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E82D19A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</w:t>
      </w:r>
      <w:proofErr w:type="spellStart"/>
      <w:r w:rsidRPr="001B7D92">
        <w:rPr>
          <w:iCs/>
          <w:sz w:val="20"/>
          <w:szCs w:val="20"/>
        </w:rPr>
        <w:t>globl</w:t>
      </w:r>
      <w:proofErr w:type="spellEnd"/>
      <w:r w:rsidRPr="001B7D92">
        <w:rPr>
          <w:iCs/>
          <w:sz w:val="20"/>
          <w:szCs w:val="20"/>
        </w:rPr>
        <w:t xml:space="preserve"> </w:t>
      </w:r>
      <w:proofErr w:type="spellStart"/>
      <w:r w:rsidRPr="001B7D92">
        <w:rPr>
          <w:iCs/>
          <w:sz w:val="20"/>
          <w:szCs w:val="20"/>
        </w:rPr>
        <w:t>PromptInt</w:t>
      </w:r>
      <w:proofErr w:type="spellEnd"/>
    </w:p>
    <w:p w14:paraId="2BAFFFF3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1B7D92">
        <w:rPr>
          <w:iCs/>
          <w:sz w:val="20"/>
          <w:szCs w:val="20"/>
        </w:rPr>
        <w:t>PromptInt</w:t>
      </w:r>
      <w:proofErr w:type="spellEnd"/>
      <w:r w:rsidRPr="001B7D92">
        <w:rPr>
          <w:iCs/>
          <w:sz w:val="20"/>
          <w:szCs w:val="20"/>
        </w:rPr>
        <w:t>:</w:t>
      </w:r>
    </w:p>
    <w:p w14:paraId="19FAE2A0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lastRenderedPageBreak/>
        <w:t xml:space="preserve">    # Print the prompt, which is already in $a0</w:t>
      </w:r>
    </w:p>
    <w:p w14:paraId="48D4C35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4</w:t>
      </w:r>
    </w:p>
    <w:p w14:paraId="255657F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7C7A630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7E35960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Read the integer value. Note that at the end of the</w:t>
      </w:r>
    </w:p>
    <w:p w14:paraId="68CA4577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  <w:r w:rsidRPr="001B7D92">
        <w:rPr>
          <w:iCs/>
          <w:sz w:val="20"/>
          <w:szCs w:val="20"/>
        </w:rPr>
        <w:t xml:space="preserve"> the value is already in $v0, so there is no</w:t>
      </w:r>
    </w:p>
    <w:p w14:paraId="32D7D0DB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</w:t>
      </w:r>
      <w:proofErr w:type="gramStart"/>
      <w:r w:rsidRPr="001B7D92">
        <w:rPr>
          <w:iCs/>
          <w:sz w:val="20"/>
          <w:szCs w:val="20"/>
        </w:rPr>
        <w:t>need</w:t>
      </w:r>
      <w:proofErr w:type="gramEnd"/>
      <w:r w:rsidRPr="001B7D92">
        <w:rPr>
          <w:iCs/>
          <w:sz w:val="20"/>
          <w:szCs w:val="20"/>
        </w:rPr>
        <w:t xml:space="preserve"> to move it anywhere.</w:t>
      </w:r>
    </w:p>
    <w:p w14:paraId="1C74273F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5</w:t>
      </w:r>
    </w:p>
    <w:p w14:paraId="2F124C8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6C0E395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78BBCE0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# Return</w:t>
      </w:r>
    </w:p>
    <w:p w14:paraId="57DC88C9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jr</w:t>
      </w:r>
      <w:proofErr w:type="spellEnd"/>
      <w:r w:rsidRPr="001B7D92">
        <w:rPr>
          <w:iCs/>
          <w:sz w:val="20"/>
          <w:szCs w:val="20"/>
        </w:rPr>
        <w:t xml:space="preserve"> $</w:t>
      </w:r>
      <w:proofErr w:type="spellStart"/>
      <w:r w:rsidRPr="001B7D92">
        <w:rPr>
          <w:iCs/>
          <w:sz w:val="20"/>
          <w:szCs w:val="20"/>
        </w:rPr>
        <w:t>ra</w:t>
      </w:r>
      <w:proofErr w:type="spellEnd"/>
    </w:p>
    <w:p w14:paraId="42786C8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20E9156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</w:t>
      </w:r>
      <w:proofErr w:type="spellStart"/>
      <w:r w:rsidRPr="001B7D92">
        <w:rPr>
          <w:iCs/>
          <w:sz w:val="20"/>
          <w:szCs w:val="20"/>
        </w:rPr>
        <w:t>globl</w:t>
      </w:r>
      <w:proofErr w:type="spellEnd"/>
      <w:r w:rsidRPr="001B7D92">
        <w:rPr>
          <w:iCs/>
          <w:sz w:val="20"/>
          <w:szCs w:val="20"/>
        </w:rPr>
        <w:t xml:space="preserve"> </w:t>
      </w:r>
      <w:proofErr w:type="spellStart"/>
      <w:r w:rsidRPr="001B7D92">
        <w:rPr>
          <w:iCs/>
          <w:sz w:val="20"/>
          <w:szCs w:val="20"/>
        </w:rPr>
        <w:t>PrintString</w:t>
      </w:r>
      <w:proofErr w:type="spellEnd"/>
    </w:p>
    <w:p w14:paraId="28E78C8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1B7D92">
        <w:rPr>
          <w:iCs/>
          <w:sz w:val="20"/>
          <w:szCs w:val="20"/>
        </w:rPr>
        <w:t>PrintString</w:t>
      </w:r>
      <w:proofErr w:type="spellEnd"/>
      <w:r w:rsidRPr="001B7D92">
        <w:rPr>
          <w:iCs/>
          <w:sz w:val="20"/>
          <w:szCs w:val="20"/>
        </w:rPr>
        <w:t>:</w:t>
      </w:r>
    </w:p>
    <w:p w14:paraId="5607DF87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4</w:t>
      </w:r>
    </w:p>
    <w:p w14:paraId="071723E0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1DC7F61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jr</w:t>
      </w:r>
      <w:proofErr w:type="spellEnd"/>
      <w:r w:rsidRPr="001B7D92">
        <w:rPr>
          <w:iCs/>
          <w:sz w:val="20"/>
          <w:szCs w:val="20"/>
        </w:rPr>
        <w:t xml:space="preserve"> $</w:t>
      </w:r>
      <w:proofErr w:type="spellStart"/>
      <w:r w:rsidRPr="001B7D92">
        <w:rPr>
          <w:iCs/>
          <w:sz w:val="20"/>
          <w:szCs w:val="20"/>
        </w:rPr>
        <w:t>ra</w:t>
      </w:r>
      <w:proofErr w:type="spellEnd"/>
    </w:p>
    <w:p w14:paraId="1B3855D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5B41637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</w:t>
      </w:r>
      <w:proofErr w:type="spellStart"/>
      <w:r w:rsidRPr="001B7D92">
        <w:rPr>
          <w:iCs/>
          <w:sz w:val="20"/>
          <w:szCs w:val="20"/>
        </w:rPr>
        <w:t>globl</w:t>
      </w:r>
      <w:proofErr w:type="spellEnd"/>
      <w:r w:rsidRPr="001B7D92">
        <w:rPr>
          <w:iCs/>
          <w:sz w:val="20"/>
          <w:szCs w:val="20"/>
        </w:rPr>
        <w:t xml:space="preserve"> Exit</w:t>
      </w:r>
    </w:p>
    <w:p w14:paraId="7691573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Exit:</w:t>
      </w:r>
    </w:p>
    <w:p w14:paraId="40CCDA43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li $v0, 10</w:t>
      </w:r>
    </w:p>
    <w:p w14:paraId="0DDE162F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syscall</w:t>
      </w:r>
      <w:proofErr w:type="spellEnd"/>
    </w:p>
    <w:p w14:paraId="1C05B463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21E5ECF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.</w:t>
      </w:r>
      <w:proofErr w:type="spellStart"/>
      <w:r w:rsidRPr="001B7D92">
        <w:rPr>
          <w:iCs/>
          <w:sz w:val="20"/>
          <w:szCs w:val="20"/>
        </w:rPr>
        <w:t>globl</w:t>
      </w:r>
      <w:proofErr w:type="spellEnd"/>
      <w:r w:rsidRPr="001B7D92">
        <w:rPr>
          <w:iCs/>
          <w:sz w:val="20"/>
          <w:szCs w:val="20"/>
        </w:rPr>
        <w:t xml:space="preserve"> Mult10</w:t>
      </w:r>
    </w:p>
    <w:p w14:paraId="0CC19A8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>Mult10:</w:t>
      </w:r>
    </w:p>
    <w:p w14:paraId="7A50EC40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sll</w:t>
      </w:r>
      <w:proofErr w:type="spellEnd"/>
      <w:r w:rsidRPr="001B7D92">
        <w:rPr>
          <w:iCs/>
          <w:sz w:val="20"/>
          <w:szCs w:val="20"/>
        </w:rPr>
        <w:t xml:space="preserve"> $t1, $a0, 3   # $t1 = $a0 * 8 (shift left by 3)</w:t>
      </w:r>
    </w:p>
    <w:p w14:paraId="0D844598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sll</w:t>
      </w:r>
      <w:proofErr w:type="spellEnd"/>
      <w:r w:rsidRPr="001B7D92">
        <w:rPr>
          <w:iCs/>
          <w:sz w:val="20"/>
          <w:szCs w:val="20"/>
        </w:rPr>
        <w:t xml:space="preserve"> $t2, $a0, 1   # $t2 = $a0 * 2 (shift left by 1)</w:t>
      </w:r>
    </w:p>
    <w:p w14:paraId="266E92E4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add $v0, $t1, $t2 # $v0 = $t1 + $t2 -&gt; $v0 = $a0 * 8 + $a0 * 2 = $a0 * 10</w:t>
      </w:r>
    </w:p>
    <w:p w14:paraId="4B136279" w14:textId="7B05F0EB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1B7D92">
        <w:rPr>
          <w:iCs/>
          <w:sz w:val="20"/>
          <w:szCs w:val="20"/>
        </w:rPr>
        <w:t xml:space="preserve">    </w:t>
      </w:r>
      <w:proofErr w:type="spellStart"/>
      <w:r w:rsidRPr="001B7D92">
        <w:rPr>
          <w:iCs/>
          <w:sz w:val="20"/>
          <w:szCs w:val="20"/>
        </w:rPr>
        <w:t>jr</w:t>
      </w:r>
      <w:proofErr w:type="spellEnd"/>
      <w:r w:rsidRPr="001B7D92">
        <w:rPr>
          <w:iCs/>
          <w:sz w:val="20"/>
          <w:szCs w:val="20"/>
        </w:rPr>
        <w:t xml:space="preserve"> $</w:t>
      </w:r>
      <w:proofErr w:type="spellStart"/>
      <w:r w:rsidRPr="001B7D92">
        <w:rPr>
          <w:iCs/>
          <w:sz w:val="20"/>
          <w:szCs w:val="20"/>
        </w:rPr>
        <w:t>ra</w:t>
      </w:r>
      <w:proofErr w:type="spellEnd"/>
      <w:r w:rsidRPr="001B7D92">
        <w:rPr>
          <w:iCs/>
          <w:sz w:val="20"/>
          <w:szCs w:val="20"/>
        </w:rPr>
        <w:t xml:space="preserve">            # Return to the caller</w:t>
      </w:r>
    </w:p>
    <w:p w14:paraId="2BCD199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59E581B4" w14:textId="4CABB9C0" w:rsidR="001B7D92" w:rsidRPr="001B7D92" w:rsidRDefault="001B7D92" w:rsidP="001B7D92">
      <w:pPr>
        <w:pStyle w:val="ListParagraph"/>
        <w:snapToGrid w:val="0"/>
        <w:ind w:left="1440"/>
        <w:contextualSpacing/>
        <w:rPr>
          <w:iCs/>
          <w:sz w:val="20"/>
          <w:szCs w:val="20"/>
          <w:u w:val="single"/>
        </w:rPr>
      </w:pPr>
      <w:r w:rsidRPr="001B7D92">
        <w:rPr>
          <w:iCs/>
          <w:sz w:val="20"/>
          <w:szCs w:val="20"/>
          <w:highlight w:val="yellow"/>
          <w:u w:val="single"/>
        </w:rPr>
        <w:t>main.asm</w:t>
      </w:r>
    </w:p>
    <w:p w14:paraId="6187EA93" w14:textId="77777777" w:rsidR="00F05920" w:rsidRPr="001B7D92" w:rsidRDefault="00F05920" w:rsidP="00F05920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72E57A2B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>.data</w:t>
      </w:r>
    </w:p>
    <w:p w14:paraId="688CC026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>prompt:     .</w:t>
      </w:r>
      <w:proofErr w:type="spellStart"/>
      <w:r w:rsidRPr="001B7D92">
        <w:rPr>
          <w:sz w:val="20"/>
          <w:szCs w:val="20"/>
        </w:rPr>
        <w:t>asciiz</w:t>
      </w:r>
      <w:proofErr w:type="spellEnd"/>
      <w:r w:rsidRPr="001B7D92">
        <w:rPr>
          <w:sz w:val="20"/>
          <w:szCs w:val="20"/>
        </w:rPr>
        <w:t xml:space="preserve"> "Enter an integer value: "</w:t>
      </w:r>
    </w:p>
    <w:p w14:paraId="7AB46DCF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1B7D92">
        <w:rPr>
          <w:sz w:val="20"/>
          <w:szCs w:val="20"/>
        </w:rPr>
        <w:t>result_msg</w:t>
      </w:r>
      <w:proofErr w:type="spellEnd"/>
      <w:r w:rsidRPr="001B7D92">
        <w:rPr>
          <w:sz w:val="20"/>
          <w:szCs w:val="20"/>
        </w:rPr>
        <w:t>: .</w:t>
      </w:r>
      <w:proofErr w:type="spellStart"/>
      <w:r w:rsidRPr="001B7D92">
        <w:rPr>
          <w:sz w:val="20"/>
          <w:szCs w:val="20"/>
        </w:rPr>
        <w:t>asciiz</w:t>
      </w:r>
      <w:proofErr w:type="spellEnd"/>
      <w:r w:rsidRPr="001B7D92">
        <w:rPr>
          <w:sz w:val="20"/>
          <w:szCs w:val="20"/>
        </w:rPr>
        <w:t xml:space="preserve"> "The result of multiplying by 10 is: "</w:t>
      </w:r>
    </w:p>
    <w:p w14:paraId="76E58FA3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5FC460B7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>.text</w:t>
      </w:r>
    </w:p>
    <w:p w14:paraId="0BBF3A1B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>.</w:t>
      </w:r>
      <w:proofErr w:type="spellStart"/>
      <w:r w:rsidRPr="001B7D92">
        <w:rPr>
          <w:sz w:val="20"/>
          <w:szCs w:val="20"/>
        </w:rPr>
        <w:t>globl</w:t>
      </w:r>
      <w:proofErr w:type="spellEnd"/>
      <w:r w:rsidRPr="001B7D92">
        <w:rPr>
          <w:sz w:val="20"/>
          <w:szCs w:val="20"/>
        </w:rPr>
        <w:t xml:space="preserve"> main</w:t>
      </w:r>
    </w:p>
    <w:p w14:paraId="4224C752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17FF606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>main:</w:t>
      </w:r>
    </w:p>
    <w:p w14:paraId="3B21C0B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# Prompt for integer input</w:t>
      </w:r>
    </w:p>
    <w:p w14:paraId="18EBAF10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la $a0, prompt          # Load address of prompt message</w:t>
      </w:r>
    </w:p>
    <w:p w14:paraId="24A7A639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</w:t>
      </w:r>
      <w:proofErr w:type="spellStart"/>
      <w:r w:rsidRPr="001B7D92">
        <w:rPr>
          <w:sz w:val="20"/>
          <w:szCs w:val="20"/>
        </w:rPr>
        <w:t>jal</w:t>
      </w:r>
      <w:proofErr w:type="spellEnd"/>
      <w:r w:rsidRPr="001B7D92">
        <w:rPr>
          <w:sz w:val="20"/>
          <w:szCs w:val="20"/>
        </w:rPr>
        <w:t xml:space="preserve"> </w:t>
      </w:r>
      <w:proofErr w:type="spellStart"/>
      <w:r w:rsidRPr="001B7D92">
        <w:rPr>
          <w:sz w:val="20"/>
          <w:szCs w:val="20"/>
        </w:rPr>
        <w:t>PromptInt</w:t>
      </w:r>
      <w:proofErr w:type="spellEnd"/>
      <w:r w:rsidRPr="001B7D92">
        <w:rPr>
          <w:sz w:val="20"/>
          <w:szCs w:val="20"/>
        </w:rPr>
        <w:t xml:space="preserve">           # Call </w:t>
      </w:r>
      <w:proofErr w:type="spellStart"/>
      <w:r w:rsidRPr="001B7D92">
        <w:rPr>
          <w:sz w:val="20"/>
          <w:szCs w:val="20"/>
        </w:rPr>
        <w:t>PromptInt</w:t>
      </w:r>
      <w:proofErr w:type="spellEnd"/>
      <w:r w:rsidRPr="001B7D92">
        <w:rPr>
          <w:sz w:val="20"/>
          <w:szCs w:val="20"/>
        </w:rPr>
        <w:t xml:space="preserve"> subroutine</w:t>
      </w:r>
    </w:p>
    <w:p w14:paraId="4EA08F08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move $a1, $v0           # Move input value to $a1</w:t>
      </w:r>
    </w:p>
    <w:p w14:paraId="009BF3D6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79E6089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# Pass the input to $a0 for the subroutine</w:t>
      </w:r>
    </w:p>
    <w:p w14:paraId="08E5983A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move $a0, $a1</w:t>
      </w:r>
    </w:p>
    <w:p w14:paraId="6B0DADA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06CADB0C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# Call Mult10 subroutine</w:t>
      </w:r>
    </w:p>
    <w:p w14:paraId="2F422205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</w:t>
      </w:r>
      <w:proofErr w:type="spellStart"/>
      <w:r w:rsidRPr="001B7D92">
        <w:rPr>
          <w:sz w:val="20"/>
          <w:szCs w:val="20"/>
        </w:rPr>
        <w:t>jal</w:t>
      </w:r>
      <w:proofErr w:type="spellEnd"/>
      <w:r w:rsidRPr="001B7D92">
        <w:rPr>
          <w:sz w:val="20"/>
          <w:szCs w:val="20"/>
        </w:rPr>
        <w:t xml:space="preserve"> Mult10              # Jump and link to Mult10</w:t>
      </w:r>
    </w:p>
    <w:p w14:paraId="171FD84F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3BBA14E8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# Print the result message</w:t>
      </w:r>
    </w:p>
    <w:p w14:paraId="6CC0E9B0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la $a0, </w:t>
      </w:r>
      <w:proofErr w:type="spellStart"/>
      <w:r w:rsidRPr="001B7D92">
        <w:rPr>
          <w:sz w:val="20"/>
          <w:szCs w:val="20"/>
        </w:rPr>
        <w:t>result_msg</w:t>
      </w:r>
      <w:proofErr w:type="spellEnd"/>
      <w:r w:rsidRPr="001B7D92">
        <w:rPr>
          <w:sz w:val="20"/>
          <w:szCs w:val="20"/>
        </w:rPr>
        <w:t xml:space="preserve">      # Load address of result message</w:t>
      </w:r>
    </w:p>
    <w:p w14:paraId="3FD1E3DF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move $a1, $v0           # Move result value to $a1</w:t>
      </w:r>
    </w:p>
    <w:p w14:paraId="721FC13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</w:t>
      </w:r>
      <w:proofErr w:type="spellStart"/>
      <w:r w:rsidRPr="001B7D92">
        <w:rPr>
          <w:sz w:val="20"/>
          <w:szCs w:val="20"/>
        </w:rPr>
        <w:t>jal</w:t>
      </w:r>
      <w:proofErr w:type="spellEnd"/>
      <w:r w:rsidRPr="001B7D92">
        <w:rPr>
          <w:sz w:val="20"/>
          <w:szCs w:val="20"/>
        </w:rPr>
        <w:t xml:space="preserve"> </w:t>
      </w:r>
      <w:proofErr w:type="spellStart"/>
      <w:r w:rsidRPr="001B7D92">
        <w:rPr>
          <w:sz w:val="20"/>
          <w:szCs w:val="20"/>
        </w:rPr>
        <w:t>PrintInt</w:t>
      </w:r>
      <w:proofErr w:type="spellEnd"/>
      <w:r w:rsidRPr="001B7D92">
        <w:rPr>
          <w:sz w:val="20"/>
          <w:szCs w:val="20"/>
        </w:rPr>
        <w:t xml:space="preserve">            # Call </w:t>
      </w:r>
      <w:proofErr w:type="spellStart"/>
      <w:r w:rsidRPr="001B7D92">
        <w:rPr>
          <w:sz w:val="20"/>
          <w:szCs w:val="20"/>
        </w:rPr>
        <w:t>PrintInt</w:t>
      </w:r>
      <w:proofErr w:type="spellEnd"/>
      <w:r w:rsidRPr="001B7D92">
        <w:rPr>
          <w:sz w:val="20"/>
          <w:szCs w:val="20"/>
        </w:rPr>
        <w:t xml:space="preserve"> subroutine</w:t>
      </w:r>
    </w:p>
    <w:p w14:paraId="4745628E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4BE2C551" w14:textId="77777777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# Exit the program</w:t>
      </w:r>
    </w:p>
    <w:p w14:paraId="23AEB138" w14:textId="55B88533" w:rsidR="001B7D92" w:rsidRPr="001B7D9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1B7D92">
        <w:rPr>
          <w:sz w:val="20"/>
          <w:szCs w:val="20"/>
        </w:rPr>
        <w:t xml:space="preserve">    </w:t>
      </w:r>
      <w:proofErr w:type="spellStart"/>
      <w:r w:rsidRPr="001B7D92">
        <w:rPr>
          <w:sz w:val="20"/>
          <w:szCs w:val="20"/>
        </w:rPr>
        <w:t>jal</w:t>
      </w:r>
      <w:proofErr w:type="spellEnd"/>
      <w:r w:rsidRPr="001B7D92">
        <w:rPr>
          <w:sz w:val="20"/>
          <w:szCs w:val="20"/>
        </w:rPr>
        <w:t xml:space="preserve"> Exit                # Call Exit subroutine</w:t>
      </w:r>
    </w:p>
    <w:p w14:paraId="3E38677F" w14:textId="77777777" w:rsidR="001B7D92" w:rsidRDefault="001B7D92" w:rsidP="001B7D92">
      <w:pPr>
        <w:pStyle w:val="ListParagraph"/>
        <w:snapToGrid w:val="0"/>
        <w:ind w:left="1440"/>
        <w:contextualSpacing/>
        <w:rPr>
          <w:sz w:val="24"/>
        </w:rPr>
      </w:pPr>
    </w:p>
    <w:p w14:paraId="363EF78C" w14:textId="77777777" w:rsid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lastRenderedPageBreak/>
        <w:t>ToUpper</w:t>
      </w:r>
      <w:proofErr w:type="spellEnd"/>
      <w:r w:rsidRPr="00F05920">
        <w:rPr>
          <w:sz w:val="24"/>
        </w:rPr>
        <w:t xml:space="preserve"> - take a </w:t>
      </w:r>
      <w:r w:rsidRPr="00F05920">
        <w:rPr>
          <w:i/>
          <w:sz w:val="24"/>
        </w:rPr>
        <w:t>32</w:t>
      </w:r>
      <w:r w:rsidR="00646443">
        <w:rPr>
          <w:sz w:val="24"/>
        </w:rPr>
        <w:t>-</w:t>
      </w:r>
      <w:r w:rsidRPr="00F05920">
        <w:rPr>
          <w:sz w:val="24"/>
        </w:rPr>
        <w:t>bit</w:t>
      </w:r>
      <w:r w:rsidR="00646443">
        <w:rPr>
          <w:sz w:val="24"/>
        </w:rPr>
        <w:t>s</w:t>
      </w:r>
      <w:r w:rsidRPr="00F05920">
        <w:rPr>
          <w:sz w:val="24"/>
        </w:rPr>
        <w:t xml:space="preserve"> input which is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and a null, or a</w:t>
      </w:r>
      <w:r w:rsidRPr="00F05920">
        <w:rPr>
          <w:i/>
          <w:sz w:val="24"/>
        </w:rPr>
        <w:t xml:space="preserve"> 3</w:t>
      </w:r>
      <w:r w:rsidR="001F7285">
        <w:rPr>
          <w:i/>
          <w:sz w:val="24"/>
        </w:rPr>
        <w:t>-</w:t>
      </w:r>
      <w:r w:rsidRPr="00F05920">
        <w:rPr>
          <w:i/>
          <w:sz w:val="24"/>
        </w:rPr>
        <w:t xml:space="preserve"> </w:t>
      </w:r>
      <w:r w:rsidRPr="00F05920">
        <w:rPr>
          <w:sz w:val="24"/>
        </w:rPr>
        <w:t>character</w:t>
      </w:r>
      <w:r w:rsidR="001F7285">
        <w:rPr>
          <w:sz w:val="24"/>
        </w:rPr>
        <w:t>s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 xml:space="preserve">3 </w:t>
      </w:r>
      <w:r w:rsidRPr="00F05920">
        <w:rPr>
          <w:sz w:val="24"/>
        </w:rPr>
        <w:t>characters to upper case if they are lower case</w:t>
      </w:r>
      <w:r w:rsidR="00B91DF1">
        <w:rPr>
          <w:sz w:val="24"/>
        </w:rPr>
        <w:t xml:space="preserve"> </w:t>
      </w:r>
      <w:r w:rsidRPr="00F05920">
        <w:rPr>
          <w:sz w:val="24"/>
        </w:rPr>
        <w:t>or do nothing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>if they are already upper case.</w:t>
      </w:r>
    </w:p>
    <w:p w14:paraId="245070EB" w14:textId="77777777" w:rsidR="001B7D92" w:rsidRDefault="001B7D92" w:rsidP="001B7D92">
      <w:pPr>
        <w:pStyle w:val="ListParagraph"/>
        <w:snapToGrid w:val="0"/>
        <w:ind w:left="1440"/>
        <w:contextualSpacing/>
        <w:rPr>
          <w:b/>
          <w:bCs/>
          <w:i/>
          <w:sz w:val="24"/>
        </w:rPr>
      </w:pPr>
      <w:r>
        <w:rPr>
          <w:sz w:val="24"/>
        </w:rPr>
        <w:t xml:space="preserve"> </w:t>
      </w: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08FEFDFF" w14:textId="3D08A915" w:rsidR="001B7D92" w:rsidRDefault="001B7D92" w:rsidP="001B7D92">
      <w:pPr>
        <w:pStyle w:val="ListParagraph"/>
        <w:snapToGrid w:val="0"/>
        <w:ind w:left="1440"/>
        <w:contextualSpacing/>
        <w:rPr>
          <w:sz w:val="24"/>
        </w:rPr>
      </w:pPr>
    </w:p>
    <w:p w14:paraId="3CD9F962" w14:textId="3049CD59" w:rsidR="001B7D92" w:rsidRPr="005126F2" w:rsidRDefault="001B7D92" w:rsidP="005126F2">
      <w:pPr>
        <w:pStyle w:val="ListParagraph"/>
        <w:snapToGrid w:val="0"/>
        <w:ind w:left="1440"/>
        <w:contextualSpacing/>
        <w:rPr>
          <w:sz w:val="20"/>
          <w:szCs w:val="20"/>
          <w:u w:val="single"/>
        </w:rPr>
      </w:pPr>
      <w:r w:rsidRPr="005126F2">
        <w:rPr>
          <w:sz w:val="20"/>
          <w:szCs w:val="20"/>
          <w:highlight w:val="yellow"/>
          <w:u w:val="single"/>
        </w:rPr>
        <w:t>Utils.asm</w:t>
      </w:r>
    </w:p>
    <w:p w14:paraId="4869610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.data</w:t>
      </w:r>
    </w:p>
    <w:p w14:paraId="0DBC4225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__</w:t>
      </w:r>
      <w:proofErr w:type="spellStart"/>
      <w:r w:rsidRPr="005126F2">
        <w:rPr>
          <w:sz w:val="20"/>
          <w:szCs w:val="20"/>
        </w:rPr>
        <w:t>PNL_newline</w:t>
      </w:r>
      <w:proofErr w:type="spellEnd"/>
      <w:r w:rsidRPr="005126F2">
        <w:rPr>
          <w:sz w:val="20"/>
          <w:szCs w:val="20"/>
        </w:rPr>
        <w:t>: .</w:t>
      </w:r>
      <w:proofErr w:type="spellStart"/>
      <w:r w:rsidRPr="005126F2">
        <w:rPr>
          <w:sz w:val="20"/>
          <w:szCs w:val="20"/>
        </w:rPr>
        <w:t>asciiz</w:t>
      </w:r>
      <w:proofErr w:type="spellEnd"/>
      <w:r w:rsidRPr="005126F2">
        <w:rPr>
          <w:sz w:val="20"/>
          <w:szCs w:val="20"/>
        </w:rPr>
        <w:t xml:space="preserve"> "\n"</w:t>
      </w:r>
    </w:p>
    <w:p w14:paraId="0A423327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28B10B0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.text</w:t>
      </w:r>
    </w:p>
    <w:p w14:paraId="2AFFE2CE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</w:t>
      </w:r>
      <w:proofErr w:type="spellStart"/>
      <w:r w:rsidRPr="005126F2">
        <w:rPr>
          <w:sz w:val="20"/>
          <w:szCs w:val="20"/>
        </w:rPr>
        <w:t>PrintNewLine</w:t>
      </w:r>
      <w:proofErr w:type="spellEnd"/>
    </w:p>
    <w:p w14:paraId="35ACD094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PrintNewLine</w:t>
      </w:r>
      <w:proofErr w:type="spellEnd"/>
      <w:r w:rsidRPr="005126F2">
        <w:rPr>
          <w:sz w:val="20"/>
          <w:szCs w:val="20"/>
        </w:rPr>
        <w:t>:</w:t>
      </w:r>
    </w:p>
    <w:p w14:paraId="41CA8C24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126F1AC5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la $a0, __</w:t>
      </w:r>
      <w:proofErr w:type="spellStart"/>
      <w:r w:rsidRPr="005126F2">
        <w:rPr>
          <w:sz w:val="20"/>
          <w:szCs w:val="20"/>
        </w:rPr>
        <w:t>PNL_newline</w:t>
      </w:r>
      <w:proofErr w:type="spellEnd"/>
    </w:p>
    <w:p w14:paraId="4B62BB4D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25B85A9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jr</w:t>
      </w:r>
      <w:proofErr w:type="spellEnd"/>
      <w:r w:rsidRPr="005126F2">
        <w:rPr>
          <w:sz w:val="20"/>
          <w:szCs w:val="20"/>
        </w:rPr>
        <w:t xml:space="preserve"> $</w:t>
      </w:r>
      <w:proofErr w:type="spellStart"/>
      <w:r w:rsidRPr="005126F2">
        <w:rPr>
          <w:sz w:val="20"/>
          <w:szCs w:val="20"/>
        </w:rPr>
        <w:t>ra</w:t>
      </w:r>
      <w:proofErr w:type="spellEnd"/>
    </w:p>
    <w:p w14:paraId="2C78B9C9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2E7C26D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</w:t>
      </w:r>
      <w:proofErr w:type="spellStart"/>
      <w:r w:rsidRPr="005126F2">
        <w:rPr>
          <w:sz w:val="20"/>
          <w:szCs w:val="20"/>
        </w:rPr>
        <w:t>PrintInt</w:t>
      </w:r>
      <w:proofErr w:type="spellEnd"/>
    </w:p>
    <w:p w14:paraId="6BE9EEBF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PrintInt</w:t>
      </w:r>
      <w:proofErr w:type="spellEnd"/>
      <w:r w:rsidRPr="005126F2">
        <w:rPr>
          <w:sz w:val="20"/>
          <w:szCs w:val="20"/>
        </w:rPr>
        <w:t>:</w:t>
      </w:r>
    </w:p>
    <w:p w14:paraId="087918E4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28BC8DE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649D0E7E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move $a0, $a1</w:t>
      </w:r>
    </w:p>
    <w:p w14:paraId="7841D25C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1</w:t>
      </w:r>
    </w:p>
    <w:p w14:paraId="1030046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1D262D0D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jr</w:t>
      </w:r>
      <w:proofErr w:type="spellEnd"/>
      <w:r w:rsidRPr="005126F2">
        <w:rPr>
          <w:sz w:val="20"/>
          <w:szCs w:val="20"/>
        </w:rPr>
        <w:t xml:space="preserve"> $</w:t>
      </w:r>
      <w:proofErr w:type="spellStart"/>
      <w:r w:rsidRPr="005126F2">
        <w:rPr>
          <w:sz w:val="20"/>
          <w:szCs w:val="20"/>
        </w:rPr>
        <w:t>ra</w:t>
      </w:r>
      <w:proofErr w:type="spellEnd"/>
    </w:p>
    <w:p w14:paraId="5C9B1DB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45CF0490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</w:t>
      </w:r>
      <w:proofErr w:type="spellStart"/>
      <w:r w:rsidRPr="005126F2">
        <w:rPr>
          <w:sz w:val="20"/>
          <w:szCs w:val="20"/>
        </w:rPr>
        <w:t>PromptInt</w:t>
      </w:r>
      <w:proofErr w:type="spellEnd"/>
    </w:p>
    <w:p w14:paraId="31EEEC6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PromptInt</w:t>
      </w:r>
      <w:proofErr w:type="spellEnd"/>
      <w:r w:rsidRPr="005126F2">
        <w:rPr>
          <w:sz w:val="20"/>
          <w:szCs w:val="20"/>
        </w:rPr>
        <w:t>:</w:t>
      </w:r>
    </w:p>
    <w:p w14:paraId="35F09220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69229383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6E820A23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5</w:t>
      </w:r>
    </w:p>
    <w:p w14:paraId="0DCBE31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61D3C54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jr</w:t>
      </w:r>
      <w:proofErr w:type="spellEnd"/>
      <w:r w:rsidRPr="005126F2">
        <w:rPr>
          <w:sz w:val="20"/>
          <w:szCs w:val="20"/>
        </w:rPr>
        <w:t xml:space="preserve"> $</w:t>
      </w:r>
      <w:proofErr w:type="spellStart"/>
      <w:r w:rsidRPr="005126F2">
        <w:rPr>
          <w:sz w:val="20"/>
          <w:szCs w:val="20"/>
        </w:rPr>
        <w:t>ra</w:t>
      </w:r>
      <w:proofErr w:type="spellEnd"/>
    </w:p>
    <w:p w14:paraId="1444A33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28364E12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</w:t>
      </w:r>
      <w:proofErr w:type="spellStart"/>
      <w:r w:rsidRPr="005126F2">
        <w:rPr>
          <w:sz w:val="20"/>
          <w:szCs w:val="20"/>
        </w:rPr>
        <w:t>PrintString</w:t>
      </w:r>
      <w:proofErr w:type="spellEnd"/>
    </w:p>
    <w:p w14:paraId="465DE14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PrintString</w:t>
      </w:r>
      <w:proofErr w:type="spellEnd"/>
      <w:r w:rsidRPr="005126F2">
        <w:rPr>
          <w:sz w:val="20"/>
          <w:szCs w:val="20"/>
        </w:rPr>
        <w:t>:</w:t>
      </w:r>
    </w:p>
    <w:p w14:paraId="1A9756D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3AEBB3AD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7F58BC73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jr</w:t>
      </w:r>
      <w:proofErr w:type="spellEnd"/>
      <w:r w:rsidRPr="005126F2">
        <w:rPr>
          <w:sz w:val="20"/>
          <w:szCs w:val="20"/>
        </w:rPr>
        <w:t xml:space="preserve"> $</w:t>
      </w:r>
      <w:proofErr w:type="spellStart"/>
      <w:r w:rsidRPr="005126F2">
        <w:rPr>
          <w:sz w:val="20"/>
          <w:szCs w:val="20"/>
        </w:rPr>
        <w:t>ra</w:t>
      </w:r>
      <w:proofErr w:type="spellEnd"/>
    </w:p>
    <w:p w14:paraId="0A42885C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3575D936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Exit</w:t>
      </w:r>
    </w:p>
    <w:p w14:paraId="051AB16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Exit:</w:t>
      </w:r>
    </w:p>
    <w:p w14:paraId="6C148C84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10</w:t>
      </w:r>
    </w:p>
    <w:p w14:paraId="6B5F8475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4A697AE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4B9D009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Mult10</w:t>
      </w:r>
    </w:p>
    <w:p w14:paraId="612D0A7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Mult10:</w:t>
      </w:r>
    </w:p>
    <w:p w14:paraId="17F7F82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sll</w:t>
      </w:r>
      <w:proofErr w:type="spellEnd"/>
      <w:r w:rsidRPr="005126F2">
        <w:rPr>
          <w:sz w:val="20"/>
          <w:szCs w:val="20"/>
        </w:rPr>
        <w:t xml:space="preserve"> $t1, $a0, 3</w:t>
      </w:r>
    </w:p>
    <w:p w14:paraId="1EF810D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sll</w:t>
      </w:r>
      <w:proofErr w:type="spellEnd"/>
      <w:r w:rsidRPr="005126F2">
        <w:rPr>
          <w:sz w:val="20"/>
          <w:szCs w:val="20"/>
        </w:rPr>
        <w:t xml:space="preserve"> $t2, $a0, 1</w:t>
      </w:r>
    </w:p>
    <w:p w14:paraId="2DA9E630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add $v0, $t1, $t2</w:t>
      </w:r>
    </w:p>
    <w:p w14:paraId="69F0851E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jr</w:t>
      </w:r>
      <w:proofErr w:type="spellEnd"/>
      <w:r w:rsidRPr="005126F2">
        <w:rPr>
          <w:sz w:val="20"/>
          <w:szCs w:val="20"/>
        </w:rPr>
        <w:t xml:space="preserve"> $</w:t>
      </w:r>
      <w:proofErr w:type="spellStart"/>
      <w:r w:rsidRPr="005126F2">
        <w:rPr>
          <w:sz w:val="20"/>
          <w:szCs w:val="20"/>
        </w:rPr>
        <w:t>ra</w:t>
      </w:r>
      <w:proofErr w:type="spellEnd"/>
    </w:p>
    <w:p w14:paraId="4B2FCD4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03E20C09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</w:t>
      </w:r>
      <w:proofErr w:type="spellStart"/>
      <w:r w:rsidRPr="005126F2">
        <w:rPr>
          <w:sz w:val="20"/>
          <w:szCs w:val="20"/>
        </w:rPr>
        <w:t>ToUpper</w:t>
      </w:r>
      <w:proofErr w:type="spellEnd"/>
    </w:p>
    <w:p w14:paraId="11F46B72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ToUpper</w:t>
      </w:r>
      <w:proofErr w:type="spellEnd"/>
      <w:r w:rsidRPr="005126F2">
        <w:rPr>
          <w:sz w:val="20"/>
          <w:szCs w:val="20"/>
        </w:rPr>
        <w:t>:</w:t>
      </w:r>
    </w:p>
    <w:p w14:paraId="68CAB467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Load the string into registers $t0, $t1, $t2</w:t>
      </w:r>
    </w:p>
    <w:p w14:paraId="4377B1E7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lbu</w:t>
      </w:r>
      <w:proofErr w:type="spellEnd"/>
      <w:r w:rsidRPr="005126F2">
        <w:rPr>
          <w:sz w:val="20"/>
          <w:szCs w:val="20"/>
        </w:rPr>
        <w:t xml:space="preserve"> $t0, 0($a0)</w:t>
      </w:r>
    </w:p>
    <w:p w14:paraId="61F0C6A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lbu</w:t>
      </w:r>
      <w:proofErr w:type="spellEnd"/>
      <w:r w:rsidRPr="005126F2">
        <w:rPr>
          <w:sz w:val="20"/>
          <w:szCs w:val="20"/>
        </w:rPr>
        <w:t xml:space="preserve"> $t1, 1($a0)</w:t>
      </w:r>
    </w:p>
    <w:p w14:paraId="6D00F4E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lbu</w:t>
      </w:r>
      <w:proofErr w:type="spellEnd"/>
      <w:r w:rsidRPr="005126F2">
        <w:rPr>
          <w:sz w:val="20"/>
          <w:szCs w:val="20"/>
        </w:rPr>
        <w:t xml:space="preserve"> $t2, 2($a0)</w:t>
      </w:r>
    </w:p>
    <w:p w14:paraId="58C09A76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</w:p>
    <w:p w14:paraId="6FF2789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Convert $t0 to uppercase if it's lowercase</w:t>
      </w:r>
    </w:p>
    <w:p w14:paraId="4409C70C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lastRenderedPageBreak/>
        <w:t xml:space="preserve">    </w:t>
      </w:r>
      <w:proofErr w:type="spellStart"/>
      <w:r w:rsidRPr="005126F2">
        <w:rPr>
          <w:sz w:val="20"/>
          <w:szCs w:val="20"/>
        </w:rPr>
        <w:t>blt</w:t>
      </w:r>
      <w:proofErr w:type="spellEnd"/>
      <w:r w:rsidRPr="005126F2">
        <w:rPr>
          <w:sz w:val="20"/>
          <w:szCs w:val="20"/>
        </w:rPr>
        <w:t xml:space="preserve"> $t0, 'a', check_t1</w:t>
      </w:r>
    </w:p>
    <w:p w14:paraId="4625F133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bgt</w:t>
      </w:r>
      <w:proofErr w:type="spellEnd"/>
      <w:r w:rsidRPr="005126F2">
        <w:rPr>
          <w:sz w:val="20"/>
          <w:szCs w:val="20"/>
        </w:rPr>
        <w:t xml:space="preserve"> $t0, 'z', check_t1</w:t>
      </w:r>
    </w:p>
    <w:p w14:paraId="38A30333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addi</w:t>
      </w:r>
      <w:proofErr w:type="spellEnd"/>
      <w:r w:rsidRPr="005126F2">
        <w:rPr>
          <w:sz w:val="20"/>
          <w:szCs w:val="20"/>
        </w:rPr>
        <w:t xml:space="preserve"> $t0, $t0, -32</w:t>
      </w:r>
    </w:p>
    <w:p w14:paraId="60BE94E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0A63C99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check_t1:</w:t>
      </w:r>
    </w:p>
    <w:p w14:paraId="3139BE56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Convert $t1 to uppercase if it's lowercase</w:t>
      </w:r>
    </w:p>
    <w:p w14:paraId="0F47B539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blt</w:t>
      </w:r>
      <w:proofErr w:type="spellEnd"/>
      <w:r w:rsidRPr="005126F2">
        <w:rPr>
          <w:sz w:val="20"/>
          <w:szCs w:val="20"/>
        </w:rPr>
        <w:t xml:space="preserve"> $t1, 'a', check_t2</w:t>
      </w:r>
    </w:p>
    <w:p w14:paraId="4D00063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bgt</w:t>
      </w:r>
      <w:proofErr w:type="spellEnd"/>
      <w:r w:rsidRPr="005126F2">
        <w:rPr>
          <w:sz w:val="20"/>
          <w:szCs w:val="20"/>
        </w:rPr>
        <w:t xml:space="preserve"> $t1, 'z', check_t2</w:t>
      </w:r>
    </w:p>
    <w:p w14:paraId="14FBB39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addi</w:t>
      </w:r>
      <w:proofErr w:type="spellEnd"/>
      <w:r w:rsidRPr="005126F2">
        <w:rPr>
          <w:sz w:val="20"/>
          <w:szCs w:val="20"/>
        </w:rPr>
        <w:t xml:space="preserve"> $t1, $t1, -32</w:t>
      </w:r>
    </w:p>
    <w:p w14:paraId="17257D80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144C6295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check_t2:</w:t>
      </w:r>
    </w:p>
    <w:p w14:paraId="516EA1C1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Convert $t2 to uppercase if it's lowercase</w:t>
      </w:r>
    </w:p>
    <w:p w14:paraId="1C4048B9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blt</w:t>
      </w:r>
      <w:proofErr w:type="spellEnd"/>
      <w:r w:rsidRPr="005126F2">
        <w:rPr>
          <w:sz w:val="20"/>
          <w:szCs w:val="20"/>
        </w:rPr>
        <w:t xml:space="preserve"> $t2, 'a', </w:t>
      </w:r>
      <w:proofErr w:type="spellStart"/>
      <w:r w:rsidRPr="005126F2">
        <w:rPr>
          <w:sz w:val="20"/>
          <w:szCs w:val="20"/>
        </w:rPr>
        <w:t>end_to_upper</w:t>
      </w:r>
      <w:proofErr w:type="spellEnd"/>
    </w:p>
    <w:p w14:paraId="6932B25A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bgt</w:t>
      </w:r>
      <w:proofErr w:type="spellEnd"/>
      <w:r w:rsidRPr="005126F2">
        <w:rPr>
          <w:sz w:val="20"/>
          <w:szCs w:val="20"/>
        </w:rPr>
        <w:t xml:space="preserve"> $t2, 'z', </w:t>
      </w:r>
      <w:proofErr w:type="spellStart"/>
      <w:r w:rsidRPr="005126F2">
        <w:rPr>
          <w:sz w:val="20"/>
          <w:szCs w:val="20"/>
        </w:rPr>
        <w:t>end_to_upper</w:t>
      </w:r>
      <w:proofErr w:type="spellEnd"/>
    </w:p>
    <w:p w14:paraId="58F11C08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addi</w:t>
      </w:r>
      <w:proofErr w:type="spellEnd"/>
      <w:r w:rsidRPr="005126F2">
        <w:rPr>
          <w:sz w:val="20"/>
          <w:szCs w:val="20"/>
        </w:rPr>
        <w:t xml:space="preserve"> $t2, $t2, -32</w:t>
      </w:r>
    </w:p>
    <w:p w14:paraId="34CD49FB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429BEB50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end_to_upper</w:t>
      </w:r>
      <w:proofErr w:type="spellEnd"/>
      <w:r w:rsidRPr="005126F2">
        <w:rPr>
          <w:sz w:val="20"/>
          <w:szCs w:val="20"/>
        </w:rPr>
        <w:t>:</w:t>
      </w:r>
    </w:p>
    <w:p w14:paraId="729F40B0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Store the converted characters back into memory</w:t>
      </w:r>
    </w:p>
    <w:p w14:paraId="62819DF7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sb $t0, 0($a0)</w:t>
      </w:r>
    </w:p>
    <w:p w14:paraId="2195FAA7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sb $t1, 1($a0)</w:t>
      </w:r>
    </w:p>
    <w:p w14:paraId="11BD9E0E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sb $t2, 2($a0)</w:t>
      </w:r>
    </w:p>
    <w:p w14:paraId="32653A35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</w:p>
    <w:p w14:paraId="07623039" w14:textId="7076C2CA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jr</w:t>
      </w:r>
      <w:proofErr w:type="spellEnd"/>
      <w:r w:rsidRPr="005126F2">
        <w:rPr>
          <w:sz w:val="20"/>
          <w:szCs w:val="20"/>
        </w:rPr>
        <w:t xml:space="preserve"> $</w:t>
      </w:r>
      <w:proofErr w:type="spellStart"/>
      <w:r w:rsidRPr="005126F2">
        <w:rPr>
          <w:sz w:val="20"/>
          <w:szCs w:val="20"/>
        </w:rPr>
        <w:t>ra</w:t>
      </w:r>
      <w:proofErr w:type="spellEnd"/>
    </w:p>
    <w:p w14:paraId="1EBFAD2C" w14:textId="77777777" w:rsidR="001B7D92" w:rsidRPr="005126F2" w:rsidRDefault="001B7D92" w:rsidP="001B7D9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2AF2D519" w14:textId="59461639" w:rsidR="001B7D92" w:rsidRPr="005126F2" w:rsidRDefault="001B7D92" w:rsidP="005126F2">
      <w:pPr>
        <w:pStyle w:val="ListParagraph"/>
        <w:snapToGrid w:val="0"/>
        <w:ind w:left="1440"/>
        <w:contextualSpacing/>
        <w:rPr>
          <w:sz w:val="20"/>
          <w:szCs w:val="20"/>
          <w:u w:val="single"/>
        </w:rPr>
      </w:pPr>
      <w:r w:rsidRPr="005126F2">
        <w:rPr>
          <w:sz w:val="20"/>
          <w:szCs w:val="20"/>
          <w:highlight w:val="yellow"/>
          <w:u w:val="single"/>
        </w:rPr>
        <w:t>main.asm</w:t>
      </w:r>
    </w:p>
    <w:p w14:paraId="544A39B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.data</w:t>
      </w:r>
    </w:p>
    <w:p w14:paraId="3E94410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prompt: .</w:t>
      </w:r>
      <w:proofErr w:type="spellStart"/>
      <w:r w:rsidRPr="005126F2">
        <w:rPr>
          <w:sz w:val="20"/>
          <w:szCs w:val="20"/>
        </w:rPr>
        <w:t>asciiz</w:t>
      </w:r>
      <w:proofErr w:type="spellEnd"/>
      <w:r w:rsidRPr="005126F2">
        <w:rPr>
          <w:sz w:val="20"/>
          <w:szCs w:val="20"/>
        </w:rPr>
        <w:t xml:space="preserve"> "Enter a 3-character string: "</w:t>
      </w:r>
    </w:p>
    <w:p w14:paraId="58904BF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result_msg</w:t>
      </w:r>
      <w:proofErr w:type="spellEnd"/>
      <w:r w:rsidRPr="005126F2">
        <w:rPr>
          <w:sz w:val="20"/>
          <w:szCs w:val="20"/>
        </w:rPr>
        <w:t>: .</w:t>
      </w:r>
      <w:proofErr w:type="spellStart"/>
      <w:r w:rsidRPr="005126F2">
        <w:rPr>
          <w:sz w:val="20"/>
          <w:szCs w:val="20"/>
        </w:rPr>
        <w:t>asciiz</w:t>
      </w:r>
      <w:proofErr w:type="spellEnd"/>
      <w:r w:rsidRPr="005126F2">
        <w:rPr>
          <w:sz w:val="20"/>
          <w:szCs w:val="20"/>
        </w:rPr>
        <w:t xml:space="preserve"> "\</w:t>
      </w:r>
      <w:proofErr w:type="spellStart"/>
      <w:r w:rsidRPr="005126F2">
        <w:rPr>
          <w:sz w:val="20"/>
          <w:szCs w:val="20"/>
        </w:rPr>
        <w:t>nThe</w:t>
      </w:r>
      <w:proofErr w:type="spellEnd"/>
      <w:r w:rsidRPr="005126F2">
        <w:rPr>
          <w:sz w:val="20"/>
          <w:szCs w:val="20"/>
        </w:rPr>
        <w:t xml:space="preserve"> converted string is: "</w:t>
      </w:r>
    </w:p>
    <w:p w14:paraId="32BF1E1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proofErr w:type="spellStart"/>
      <w:r w:rsidRPr="005126F2">
        <w:rPr>
          <w:sz w:val="20"/>
          <w:szCs w:val="20"/>
        </w:rPr>
        <w:t>input_str</w:t>
      </w:r>
      <w:proofErr w:type="spellEnd"/>
      <w:r w:rsidRPr="005126F2">
        <w:rPr>
          <w:sz w:val="20"/>
          <w:szCs w:val="20"/>
        </w:rPr>
        <w:t>: .space 4 # Reserve 4 bytes for the input string</w:t>
      </w:r>
    </w:p>
    <w:p w14:paraId="68F15C1F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0E680B53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.text</w:t>
      </w:r>
    </w:p>
    <w:p w14:paraId="48871E8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.</w:t>
      </w:r>
      <w:proofErr w:type="spellStart"/>
      <w:r w:rsidRPr="005126F2">
        <w:rPr>
          <w:sz w:val="20"/>
          <w:szCs w:val="20"/>
        </w:rPr>
        <w:t>globl</w:t>
      </w:r>
      <w:proofErr w:type="spellEnd"/>
      <w:r w:rsidRPr="005126F2">
        <w:rPr>
          <w:sz w:val="20"/>
          <w:szCs w:val="20"/>
        </w:rPr>
        <w:t xml:space="preserve"> main</w:t>
      </w:r>
    </w:p>
    <w:p w14:paraId="02AA334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567DDA4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>main:</w:t>
      </w:r>
    </w:p>
    <w:p w14:paraId="352C759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Print prompt message</w:t>
      </w:r>
    </w:p>
    <w:p w14:paraId="05A82CD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1FCD588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la $a0, prompt</w:t>
      </w:r>
    </w:p>
    <w:p w14:paraId="23C8EDE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6E5BBB1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50254B1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Read string input</w:t>
      </w:r>
    </w:p>
    <w:p w14:paraId="41BE237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8</w:t>
      </w:r>
    </w:p>
    <w:p w14:paraId="366481D3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la $a0, </w:t>
      </w:r>
      <w:proofErr w:type="spellStart"/>
      <w:r w:rsidRPr="005126F2">
        <w:rPr>
          <w:sz w:val="20"/>
          <w:szCs w:val="20"/>
        </w:rPr>
        <w:t>input_str</w:t>
      </w:r>
      <w:proofErr w:type="spellEnd"/>
    </w:p>
    <w:p w14:paraId="48D5487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$a1, 4</w:t>
      </w:r>
    </w:p>
    <w:p w14:paraId="39496AF3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5098B9D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0E1DD3C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Call </w:t>
      </w:r>
      <w:proofErr w:type="spellStart"/>
      <w:r w:rsidRPr="005126F2">
        <w:rPr>
          <w:sz w:val="20"/>
          <w:szCs w:val="20"/>
        </w:rPr>
        <w:t>ToUpper</w:t>
      </w:r>
      <w:proofErr w:type="spellEnd"/>
      <w:r w:rsidRPr="005126F2">
        <w:rPr>
          <w:sz w:val="20"/>
          <w:szCs w:val="20"/>
        </w:rPr>
        <w:t xml:space="preserve"> subroutine</w:t>
      </w:r>
    </w:p>
    <w:p w14:paraId="29526A5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la $a0, </w:t>
      </w:r>
      <w:proofErr w:type="spellStart"/>
      <w:r w:rsidRPr="005126F2">
        <w:rPr>
          <w:sz w:val="20"/>
          <w:szCs w:val="20"/>
        </w:rPr>
        <w:t>input_str</w:t>
      </w:r>
      <w:proofErr w:type="spellEnd"/>
    </w:p>
    <w:p w14:paraId="59C728E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jal</w:t>
      </w:r>
      <w:proofErr w:type="spellEnd"/>
      <w:r w:rsidRPr="005126F2">
        <w:rPr>
          <w:sz w:val="20"/>
          <w:szCs w:val="20"/>
        </w:rPr>
        <w:t xml:space="preserve"> </w:t>
      </w:r>
      <w:proofErr w:type="spellStart"/>
      <w:r w:rsidRPr="005126F2">
        <w:rPr>
          <w:sz w:val="20"/>
          <w:szCs w:val="20"/>
        </w:rPr>
        <w:t>ToUpper</w:t>
      </w:r>
      <w:proofErr w:type="spellEnd"/>
    </w:p>
    <w:p w14:paraId="487A26A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112A8A2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Print the result message</w:t>
      </w:r>
    </w:p>
    <w:p w14:paraId="2801A7D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6290E87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la $a0, </w:t>
      </w:r>
      <w:proofErr w:type="spellStart"/>
      <w:r w:rsidRPr="005126F2">
        <w:rPr>
          <w:sz w:val="20"/>
          <w:szCs w:val="20"/>
        </w:rPr>
        <w:t>result_msg</w:t>
      </w:r>
      <w:proofErr w:type="spellEnd"/>
    </w:p>
    <w:p w14:paraId="6C33767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0D53E35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6646024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Print the converted string</w:t>
      </w:r>
    </w:p>
    <w:p w14:paraId="26D2776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li $v0, 4</w:t>
      </w:r>
    </w:p>
    <w:p w14:paraId="733B457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la $a0, </w:t>
      </w:r>
      <w:proofErr w:type="spellStart"/>
      <w:r w:rsidRPr="005126F2">
        <w:rPr>
          <w:sz w:val="20"/>
          <w:szCs w:val="20"/>
        </w:rPr>
        <w:t>input_str</w:t>
      </w:r>
      <w:proofErr w:type="spellEnd"/>
    </w:p>
    <w:p w14:paraId="43E4D60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syscall</w:t>
      </w:r>
      <w:proofErr w:type="spellEnd"/>
    </w:p>
    <w:p w14:paraId="3CF37E5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</w:p>
    <w:p w14:paraId="6441D6F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# Exit the program</w:t>
      </w:r>
    </w:p>
    <w:p w14:paraId="504A5492" w14:textId="4CE0D75D" w:rsidR="001B7D92" w:rsidRPr="005126F2" w:rsidRDefault="005126F2" w:rsidP="005126F2">
      <w:pPr>
        <w:pStyle w:val="ListParagraph"/>
        <w:snapToGrid w:val="0"/>
        <w:ind w:left="1440"/>
        <w:contextualSpacing/>
        <w:rPr>
          <w:sz w:val="20"/>
          <w:szCs w:val="20"/>
        </w:rPr>
      </w:pPr>
      <w:r w:rsidRPr="005126F2">
        <w:rPr>
          <w:sz w:val="20"/>
          <w:szCs w:val="20"/>
        </w:rPr>
        <w:t xml:space="preserve">    </w:t>
      </w:r>
      <w:proofErr w:type="spellStart"/>
      <w:r w:rsidRPr="005126F2">
        <w:rPr>
          <w:sz w:val="20"/>
          <w:szCs w:val="20"/>
        </w:rPr>
        <w:t>jal</w:t>
      </w:r>
      <w:proofErr w:type="spellEnd"/>
      <w:r w:rsidRPr="005126F2">
        <w:rPr>
          <w:sz w:val="20"/>
          <w:szCs w:val="20"/>
        </w:rPr>
        <w:t xml:space="preserve"> Exit</w:t>
      </w:r>
    </w:p>
    <w:p w14:paraId="28AB9026" w14:textId="77777777" w:rsidR="00F05920" w:rsidRPr="00F05920" w:rsidRDefault="00F05920" w:rsidP="00F05920">
      <w:pPr>
        <w:pStyle w:val="ListParagraph"/>
        <w:rPr>
          <w:i/>
          <w:sz w:val="24"/>
        </w:rPr>
      </w:pPr>
    </w:p>
    <w:p w14:paraId="58C5D6EC" w14:textId="77777777" w:rsidR="00962137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ToLower</w:t>
      </w:r>
      <w:proofErr w:type="spellEnd"/>
      <w:r w:rsidRPr="00F05920">
        <w:rPr>
          <w:i/>
          <w:sz w:val="24"/>
        </w:rPr>
        <w:t xml:space="preserve"> </w:t>
      </w:r>
      <w:r w:rsidRPr="00F05920">
        <w:rPr>
          <w:sz w:val="24"/>
        </w:rPr>
        <w:t xml:space="preserve">- take a </w:t>
      </w:r>
      <w:r w:rsidRPr="00F05920">
        <w:rPr>
          <w:i/>
          <w:sz w:val="24"/>
        </w:rPr>
        <w:t>32</w:t>
      </w:r>
      <w:r w:rsidR="00646443">
        <w:rPr>
          <w:i/>
          <w:sz w:val="24"/>
        </w:rPr>
        <w:t>-</w:t>
      </w:r>
      <w:r w:rsidRPr="00F05920">
        <w:rPr>
          <w:sz w:val="24"/>
        </w:rPr>
        <w:t>bit</w:t>
      </w:r>
      <w:r w:rsidR="00646443">
        <w:rPr>
          <w:sz w:val="24"/>
        </w:rPr>
        <w:t>s</w:t>
      </w:r>
      <w:r w:rsidRPr="00F05920">
        <w:rPr>
          <w:sz w:val="24"/>
        </w:rPr>
        <w:t xml:space="preserve"> input which is 3 characters and a null, or a </w:t>
      </w:r>
      <w:r w:rsidRPr="00F05920">
        <w:rPr>
          <w:i/>
          <w:sz w:val="24"/>
        </w:rPr>
        <w:t>3</w:t>
      </w:r>
      <w:r w:rsidR="001F7285">
        <w:rPr>
          <w:sz w:val="24"/>
        </w:rPr>
        <w:t>-</w:t>
      </w:r>
      <w:r w:rsidRPr="00F05920">
        <w:rPr>
          <w:sz w:val="24"/>
        </w:rPr>
        <w:t>character</w:t>
      </w:r>
      <w:r w:rsidR="001F7285">
        <w:rPr>
          <w:sz w:val="24"/>
        </w:rPr>
        <w:t>s</w:t>
      </w:r>
      <w:r w:rsidR="0061323E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to lower case if they are upper case</w:t>
      </w:r>
      <w:r w:rsidR="00A05A17">
        <w:rPr>
          <w:sz w:val="24"/>
        </w:rPr>
        <w:t xml:space="preserve"> </w:t>
      </w:r>
      <w:r w:rsidRPr="00F05920">
        <w:rPr>
          <w:sz w:val="24"/>
        </w:rPr>
        <w:t>or do nothing</w:t>
      </w:r>
      <w:r w:rsidR="00EE4FF4" w:rsidRPr="00F05920">
        <w:rPr>
          <w:sz w:val="24"/>
        </w:rPr>
        <w:t xml:space="preserve"> </w:t>
      </w:r>
      <w:r w:rsidRPr="00F05920">
        <w:rPr>
          <w:sz w:val="24"/>
        </w:rPr>
        <w:t>if they are already lower case.</w:t>
      </w:r>
    </w:p>
    <w:p w14:paraId="2BA683D0" w14:textId="74998998" w:rsidR="005126F2" w:rsidRDefault="005126F2" w:rsidP="005126F2">
      <w:pPr>
        <w:pStyle w:val="ListParagraph"/>
        <w:snapToGrid w:val="0"/>
        <w:ind w:left="1440"/>
        <w:contextualSpacing/>
        <w:rPr>
          <w:b/>
          <w:bCs/>
          <w:i/>
          <w:sz w:val="24"/>
        </w:rPr>
      </w:pPr>
      <w:r>
        <w:rPr>
          <w:i/>
          <w:sz w:val="24"/>
        </w:rPr>
        <w:t xml:space="preserve"> </w:t>
      </w: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29F8B856" w14:textId="77777777" w:rsidR="005126F2" w:rsidRDefault="005126F2" w:rsidP="005126F2">
      <w:pPr>
        <w:pStyle w:val="ListParagraph"/>
        <w:snapToGrid w:val="0"/>
        <w:ind w:left="1440"/>
        <w:contextualSpacing/>
        <w:rPr>
          <w:b/>
          <w:bCs/>
          <w:i/>
          <w:sz w:val="24"/>
        </w:rPr>
      </w:pPr>
    </w:p>
    <w:p w14:paraId="208CC455" w14:textId="4521127B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  <w:u w:val="single"/>
        </w:rPr>
      </w:pPr>
      <w:r w:rsidRPr="005126F2">
        <w:rPr>
          <w:iCs/>
          <w:sz w:val="20"/>
          <w:szCs w:val="20"/>
          <w:highlight w:val="yellow"/>
          <w:u w:val="single"/>
        </w:rPr>
        <w:t>Utils.asm</w:t>
      </w:r>
    </w:p>
    <w:p w14:paraId="005162D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.data</w:t>
      </w:r>
    </w:p>
    <w:p w14:paraId="4D4A4A0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__</w:t>
      </w:r>
      <w:proofErr w:type="spellStart"/>
      <w:r w:rsidRPr="005126F2">
        <w:rPr>
          <w:iCs/>
          <w:sz w:val="20"/>
          <w:szCs w:val="20"/>
        </w:rPr>
        <w:t>PNL_newline</w:t>
      </w:r>
      <w:proofErr w:type="spellEnd"/>
      <w:r w:rsidRPr="005126F2">
        <w:rPr>
          <w:iCs/>
          <w:sz w:val="20"/>
          <w:szCs w:val="20"/>
        </w:rPr>
        <w:t>: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"\n"</w:t>
      </w:r>
    </w:p>
    <w:p w14:paraId="360763B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54890B9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.text</w:t>
      </w:r>
    </w:p>
    <w:p w14:paraId="288D9A5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PrintNewLine</w:t>
      </w:r>
      <w:proofErr w:type="spellEnd"/>
    </w:p>
    <w:p w14:paraId="5B6694D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PrintNewLine</w:t>
      </w:r>
      <w:proofErr w:type="spellEnd"/>
      <w:r w:rsidRPr="005126F2">
        <w:rPr>
          <w:iCs/>
          <w:sz w:val="20"/>
          <w:szCs w:val="20"/>
        </w:rPr>
        <w:t>:</w:t>
      </w:r>
    </w:p>
    <w:p w14:paraId="0969779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2E1CBFA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__</w:t>
      </w:r>
      <w:proofErr w:type="spellStart"/>
      <w:r w:rsidRPr="005126F2">
        <w:rPr>
          <w:iCs/>
          <w:sz w:val="20"/>
          <w:szCs w:val="20"/>
        </w:rPr>
        <w:t>PNL_newline</w:t>
      </w:r>
      <w:proofErr w:type="spellEnd"/>
    </w:p>
    <w:p w14:paraId="1FF0680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64D43EB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3D75FE3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72A57B3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PrintInt</w:t>
      </w:r>
      <w:proofErr w:type="spellEnd"/>
    </w:p>
    <w:p w14:paraId="51759A0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PrintInt</w:t>
      </w:r>
      <w:proofErr w:type="spellEnd"/>
      <w:r w:rsidRPr="005126F2">
        <w:rPr>
          <w:iCs/>
          <w:sz w:val="20"/>
          <w:szCs w:val="20"/>
        </w:rPr>
        <w:t>:</w:t>
      </w:r>
    </w:p>
    <w:p w14:paraId="27A36B8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43617B4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0DC32D1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move $a0, $a1</w:t>
      </w:r>
    </w:p>
    <w:p w14:paraId="13A553C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</w:t>
      </w:r>
    </w:p>
    <w:p w14:paraId="488AAD6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0B2B8BF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20A5F92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1A54D06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PromptInt</w:t>
      </w:r>
      <w:proofErr w:type="spellEnd"/>
    </w:p>
    <w:p w14:paraId="42CC84F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PromptInt</w:t>
      </w:r>
      <w:proofErr w:type="spellEnd"/>
      <w:r w:rsidRPr="005126F2">
        <w:rPr>
          <w:iCs/>
          <w:sz w:val="20"/>
          <w:szCs w:val="20"/>
        </w:rPr>
        <w:t>:</w:t>
      </w:r>
    </w:p>
    <w:p w14:paraId="3B16E23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77F1E91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16881AA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5</w:t>
      </w:r>
    </w:p>
    <w:p w14:paraId="7E72755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080B94A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3F5341D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7812515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PrintString</w:t>
      </w:r>
      <w:proofErr w:type="spellEnd"/>
    </w:p>
    <w:p w14:paraId="71C6535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PrintString</w:t>
      </w:r>
      <w:proofErr w:type="spellEnd"/>
      <w:r w:rsidRPr="005126F2">
        <w:rPr>
          <w:iCs/>
          <w:sz w:val="20"/>
          <w:szCs w:val="20"/>
        </w:rPr>
        <w:t>:</w:t>
      </w:r>
    </w:p>
    <w:p w14:paraId="6077EC0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73A67DA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552FDAA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27E3B765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5FF742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Exit</w:t>
      </w:r>
    </w:p>
    <w:p w14:paraId="141813E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Exit:</w:t>
      </w:r>
    </w:p>
    <w:p w14:paraId="7AC0319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10</w:t>
      </w:r>
    </w:p>
    <w:p w14:paraId="3A3AB82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79B6C13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731E9AF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Mult10</w:t>
      </w:r>
    </w:p>
    <w:p w14:paraId="782CD79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Mult10:</w:t>
      </w:r>
    </w:p>
    <w:p w14:paraId="6B589E0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sll</w:t>
      </w:r>
      <w:proofErr w:type="spellEnd"/>
      <w:r w:rsidRPr="005126F2">
        <w:rPr>
          <w:iCs/>
          <w:sz w:val="20"/>
          <w:szCs w:val="20"/>
        </w:rPr>
        <w:t xml:space="preserve"> $t1, $a0, 3</w:t>
      </w:r>
    </w:p>
    <w:p w14:paraId="41B3D72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sll</w:t>
      </w:r>
      <w:proofErr w:type="spellEnd"/>
      <w:r w:rsidRPr="005126F2">
        <w:rPr>
          <w:iCs/>
          <w:sz w:val="20"/>
          <w:szCs w:val="20"/>
        </w:rPr>
        <w:t xml:space="preserve"> $t2, $a0, 1</w:t>
      </w:r>
    </w:p>
    <w:p w14:paraId="2B51ADD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add $v0, $t1, $t2</w:t>
      </w:r>
    </w:p>
    <w:p w14:paraId="7786CD3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097AEAEF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4B93785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ToUpper</w:t>
      </w:r>
      <w:proofErr w:type="spellEnd"/>
    </w:p>
    <w:p w14:paraId="737D61B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ToUpper</w:t>
      </w:r>
      <w:proofErr w:type="spellEnd"/>
      <w:r w:rsidRPr="005126F2">
        <w:rPr>
          <w:iCs/>
          <w:sz w:val="20"/>
          <w:szCs w:val="20"/>
        </w:rPr>
        <w:t>:</w:t>
      </w:r>
    </w:p>
    <w:p w14:paraId="2C19E8A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Load the string into registers $t0, $t1, $t2</w:t>
      </w:r>
    </w:p>
    <w:p w14:paraId="78FFBD7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lbu</w:t>
      </w:r>
      <w:proofErr w:type="spellEnd"/>
      <w:r w:rsidRPr="005126F2">
        <w:rPr>
          <w:iCs/>
          <w:sz w:val="20"/>
          <w:szCs w:val="20"/>
        </w:rPr>
        <w:t xml:space="preserve"> $t0, 0($a0)</w:t>
      </w:r>
    </w:p>
    <w:p w14:paraId="061453C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lbu</w:t>
      </w:r>
      <w:proofErr w:type="spellEnd"/>
      <w:r w:rsidRPr="005126F2">
        <w:rPr>
          <w:iCs/>
          <w:sz w:val="20"/>
          <w:szCs w:val="20"/>
        </w:rPr>
        <w:t xml:space="preserve"> $t1, 1($a0)</w:t>
      </w:r>
    </w:p>
    <w:p w14:paraId="54DFA3B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lbu</w:t>
      </w:r>
      <w:proofErr w:type="spellEnd"/>
      <w:r w:rsidRPr="005126F2">
        <w:rPr>
          <w:iCs/>
          <w:sz w:val="20"/>
          <w:szCs w:val="20"/>
        </w:rPr>
        <w:t xml:space="preserve"> $t2, 2($a0)</w:t>
      </w:r>
    </w:p>
    <w:p w14:paraId="229928F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lastRenderedPageBreak/>
        <w:t xml:space="preserve">    </w:t>
      </w:r>
    </w:p>
    <w:p w14:paraId="68C5FC2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Convert $t0 to uppercase if it's lowercase</w:t>
      </w:r>
    </w:p>
    <w:p w14:paraId="0E681FC5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blt</w:t>
      </w:r>
      <w:proofErr w:type="spellEnd"/>
      <w:r w:rsidRPr="005126F2">
        <w:rPr>
          <w:iCs/>
          <w:sz w:val="20"/>
          <w:szCs w:val="20"/>
        </w:rPr>
        <w:t xml:space="preserve"> $t0, 'a', check_t1</w:t>
      </w:r>
    </w:p>
    <w:p w14:paraId="4B977EB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$t0, 'z', check_t1</w:t>
      </w:r>
    </w:p>
    <w:p w14:paraId="0DE5FF0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$t0, $t0, -32</w:t>
      </w:r>
    </w:p>
    <w:p w14:paraId="4B74F493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0D7871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check_t1:</w:t>
      </w:r>
    </w:p>
    <w:p w14:paraId="476749F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Convert $t1 to uppercase if it's lowercase</w:t>
      </w:r>
    </w:p>
    <w:p w14:paraId="608D47D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blt</w:t>
      </w:r>
      <w:proofErr w:type="spellEnd"/>
      <w:r w:rsidRPr="005126F2">
        <w:rPr>
          <w:iCs/>
          <w:sz w:val="20"/>
          <w:szCs w:val="20"/>
        </w:rPr>
        <w:t xml:space="preserve"> $t1, 'a', check_t2</w:t>
      </w:r>
    </w:p>
    <w:p w14:paraId="27091AE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$t1, 'z', check_t2</w:t>
      </w:r>
    </w:p>
    <w:p w14:paraId="2359108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$t1, $t1, -32</w:t>
      </w:r>
    </w:p>
    <w:p w14:paraId="2ADC601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35E2F2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check_t2:</w:t>
      </w:r>
    </w:p>
    <w:p w14:paraId="2F44209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Convert $t2 to uppercase if it's lowercase</w:t>
      </w:r>
    </w:p>
    <w:p w14:paraId="63A2515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blt</w:t>
      </w:r>
      <w:proofErr w:type="spellEnd"/>
      <w:r w:rsidRPr="005126F2">
        <w:rPr>
          <w:iCs/>
          <w:sz w:val="20"/>
          <w:szCs w:val="20"/>
        </w:rPr>
        <w:t xml:space="preserve"> $t2, 'a', </w:t>
      </w:r>
      <w:proofErr w:type="spellStart"/>
      <w:r w:rsidRPr="005126F2">
        <w:rPr>
          <w:iCs/>
          <w:sz w:val="20"/>
          <w:szCs w:val="20"/>
        </w:rPr>
        <w:t>end_to_upper</w:t>
      </w:r>
      <w:proofErr w:type="spellEnd"/>
    </w:p>
    <w:p w14:paraId="65182BD5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$t2, 'z', </w:t>
      </w:r>
      <w:proofErr w:type="spellStart"/>
      <w:r w:rsidRPr="005126F2">
        <w:rPr>
          <w:iCs/>
          <w:sz w:val="20"/>
          <w:szCs w:val="20"/>
        </w:rPr>
        <w:t>end_to_upper</w:t>
      </w:r>
      <w:proofErr w:type="spellEnd"/>
    </w:p>
    <w:p w14:paraId="6B567C6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$t2, $t2, -32</w:t>
      </w:r>
    </w:p>
    <w:p w14:paraId="6FF0003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5462F9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end_to_upper</w:t>
      </w:r>
      <w:proofErr w:type="spellEnd"/>
      <w:r w:rsidRPr="005126F2">
        <w:rPr>
          <w:iCs/>
          <w:sz w:val="20"/>
          <w:szCs w:val="20"/>
        </w:rPr>
        <w:t>:</w:t>
      </w:r>
    </w:p>
    <w:p w14:paraId="509D022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Store the converted characters back into memory</w:t>
      </w:r>
    </w:p>
    <w:p w14:paraId="3267AE5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sb $t0, 0($a0)</w:t>
      </w:r>
    </w:p>
    <w:p w14:paraId="4E9901B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sb $t1, 1($a0)</w:t>
      </w:r>
    </w:p>
    <w:p w14:paraId="5EE3EB2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sb $t2, 2($a0)</w:t>
      </w:r>
    </w:p>
    <w:p w14:paraId="68C1F66F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</w:p>
    <w:p w14:paraId="7417FF6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57ADEEA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46A96D9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ToLower</w:t>
      </w:r>
      <w:proofErr w:type="spellEnd"/>
    </w:p>
    <w:p w14:paraId="6CDDE31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ToLower</w:t>
      </w:r>
      <w:proofErr w:type="spellEnd"/>
      <w:r w:rsidRPr="005126F2">
        <w:rPr>
          <w:iCs/>
          <w:sz w:val="20"/>
          <w:szCs w:val="20"/>
        </w:rPr>
        <w:t>:</w:t>
      </w:r>
    </w:p>
    <w:p w14:paraId="175CD945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Load the string into registers $t0, $t1, $t2</w:t>
      </w:r>
    </w:p>
    <w:p w14:paraId="6007FAA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lbu</w:t>
      </w:r>
      <w:proofErr w:type="spellEnd"/>
      <w:r w:rsidRPr="005126F2">
        <w:rPr>
          <w:iCs/>
          <w:sz w:val="20"/>
          <w:szCs w:val="20"/>
        </w:rPr>
        <w:t xml:space="preserve"> $t0, 0($a0)</w:t>
      </w:r>
    </w:p>
    <w:p w14:paraId="2D283A5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lbu</w:t>
      </w:r>
      <w:proofErr w:type="spellEnd"/>
      <w:r w:rsidRPr="005126F2">
        <w:rPr>
          <w:iCs/>
          <w:sz w:val="20"/>
          <w:szCs w:val="20"/>
        </w:rPr>
        <w:t xml:space="preserve"> $t1, 1($a0)</w:t>
      </w:r>
    </w:p>
    <w:p w14:paraId="7B536C6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lbu</w:t>
      </w:r>
      <w:proofErr w:type="spellEnd"/>
      <w:r w:rsidRPr="005126F2">
        <w:rPr>
          <w:iCs/>
          <w:sz w:val="20"/>
          <w:szCs w:val="20"/>
        </w:rPr>
        <w:t xml:space="preserve"> $t2, 2($a0)</w:t>
      </w:r>
    </w:p>
    <w:p w14:paraId="4A739AB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500347E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Convert $t0 to lowercase if it's uppercase</w:t>
      </w:r>
    </w:p>
    <w:p w14:paraId="28EA589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blt</w:t>
      </w:r>
      <w:proofErr w:type="spellEnd"/>
      <w:r w:rsidRPr="005126F2">
        <w:rPr>
          <w:iCs/>
          <w:sz w:val="20"/>
          <w:szCs w:val="20"/>
        </w:rPr>
        <w:t xml:space="preserve"> $t0, 'A', check_t1_lower</w:t>
      </w:r>
    </w:p>
    <w:p w14:paraId="4154588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$t0, 'Z', check_t1_lower</w:t>
      </w:r>
    </w:p>
    <w:p w14:paraId="5BD48F6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$t0, $t0, 32</w:t>
      </w:r>
    </w:p>
    <w:p w14:paraId="048D446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3A85AD7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check_t1_lower:</w:t>
      </w:r>
    </w:p>
    <w:p w14:paraId="355C486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Convert $t1 to lowercase if it's uppercase</w:t>
      </w:r>
    </w:p>
    <w:p w14:paraId="30519A2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blt</w:t>
      </w:r>
      <w:proofErr w:type="spellEnd"/>
      <w:r w:rsidRPr="005126F2">
        <w:rPr>
          <w:iCs/>
          <w:sz w:val="20"/>
          <w:szCs w:val="20"/>
        </w:rPr>
        <w:t xml:space="preserve"> $t1, 'A', check_t2_lower</w:t>
      </w:r>
    </w:p>
    <w:p w14:paraId="459315F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$t1, 'Z', check_t2_lower</w:t>
      </w:r>
    </w:p>
    <w:p w14:paraId="36BDA79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$t1, $t1, 32</w:t>
      </w:r>
    </w:p>
    <w:p w14:paraId="24D38BC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2A4FF3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check_t2_lower:</w:t>
      </w:r>
    </w:p>
    <w:p w14:paraId="6EDEEEB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Convert $t2 to lowercase if it's uppercase</w:t>
      </w:r>
    </w:p>
    <w:p w14:paraId="7978BC3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blt</w:t>
      </w:r>
      <w:proofErr w:type="spellEnd"/>
      <w:r w:rsidRPr="005126F2">
        <w:rPr>
          <w:iCs/>
          <w:sz w:val="20"/>
          <w:szCs w:val="20"/>
        </w:rPr>
        <w:t xml:space="preserve"> $t2, 'A', </w:t>
      </w:r>
      <w:proofErr w:type="spellStart"/>
      <w:r w:rsidRPr="005126F2">
        <w:rPr>
          <w:iCs/>
          <w:sz w:val="20"/>
          <w:szCs w:val="20"/>
        </w:rPr>
        <w:t>end_to_lower</w:t>
      </w:r>
      <w:proofErr w:type="spellEnd"/>
    </w:p>
    <w:p w14:paraId="27DA87B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$t2, 'Z', </w:t>
      </w:r>
      <w:proofErr w:type="spellStart"/>
      <w:r w:rsidRPr="005126F2">
        <w:rPr>
          <w:iCs/>
          <w:sz w:val="20"/>
          <w:szCs w:val="20"/>
        </w:rPr>
        <w:t>end_to_lower</w:t>
      </w:r>
      <w:proofErr w:type="spellEnd"/>
    </w:p>
    <w:p w14:paraId="0596493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$t2, $t2, 32</w:t>
      </w:r>
    </w:p>
    <w:p w14:paraId="71825CA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31293E92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end_to_lower</w:t>
      </w:r>
      <w:proofErr w:type="spellEnd"/>
      <w:r w:rsidRPr="005126F2">
        <w:rPr>
          <w:iCs/>
          <w:sz w:val="20"/>
          <w:szCs w:val="20"/>
        </w:rPr>
        <w:t>:</w:t>
      </w:r>
    </w:p>
    <w:p w14:paraId="1652410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Store the converted characters back into memory</w:t>
      </w:r>
    </w:p>
    <w:p w14:paraId="6C95892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sb $t0, 0($a0)</w:t>
      </w:r>
    </w:p>
    <w:p w14:paraId="3FBB6E5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sb $t1, 1($a0)</w:t>
      </w:r>
    </w:p>
    <w:p w14:paraId="1483E87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sb $t2, 2($a0)</w:t>
      </w:r>
    </w:p>
    <w:p w14:paraId="237A5C0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452F0034" w14:textId="28283103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jr</w:t>
      </w:r>
      <w:proofErr w:type="spellEnd"/>
      <w:r w:rsidRPr="005126F2">
        <w:rPr>
          <w:iCs/>
          <w:sz w:val="20"/>
          <w:szCs w:val="20"/>
        </w:rPr>
        <w:t xml:space="preserve"> $</w:t>
      </w:r>
      <w:proofErr w:type="spellStart"/>
      <w:r w:rsidRPr="005126F2">
        <w:rPr>
          <w:iCs/>
          <w:sz w:val="20"/>
          <w:szCs w:val="20"/>
        </w:rPr>
        <w:t>ra</w:t>
      </w:r>
      <w:proofErr w:type="spellEnd"/>
    </w:p>
    <w:p w14:paraId="26F5201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5A3085D4" w14:textId="39151628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  <w:u w:val="single"/>
        </w:rPr>
      </w:pPr>
      <w:r w:rsidRPr="005126F2">
        <w:rPr>
          <w:iCs/>
          <w:sz w:val="20"/>
          <w:szCs w:val="20"/>
          <w:highlight w:val="yellow"/>
          <w:u w:val="single"/>
        </w:rPr>
        <w:t>main.asm</w:t>
      </w:r>
    </w:p>
    <w:p w14:paraId="32E2763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.data</w:t>
      </w:r>
    </w:p>
    <w:p w14:paraId="34DE0C73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prompt: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"Enter a 3-character string: "</w:t>
      </w:r>
    </w:p>
    <w:p w14:paraId="459063E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lastRenderedPageBreak/>
        <w:t>result_msg</w:t>
      </w:r>
      <w:proofErr w:type="spellEnd"/>
      <w:r w:rsidRPr="005126F2">
        <w:rPr>
          <w:iCs/>
          <w:sz w:val="20"/>
          <w:szCs w:val="20"/>
        </w:rPr>
        <w:t>: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"\</w:t>
      </w:r>
      <w:proofErr w:type="spellStart"/>
      <w:r w:rsidRPr="005126F2">
        <w:rPr>
          <w:iCs/>
          <w:sz w:val="20"/>
          <w:szCs w:val="20"/>
        </w:rPr>
        <w:t>nThe</w:t>
      </w:r>
      <w:proofErr w:type="spellEnd"/>
      <w:r w:rsidRPr="005126F2">
        <w:rPr>
          <w:iCs/>
          <w:sz w:val="20"/>
          <w:szCs w:val="20"/>
        </w:rPr>
        <w:t xml:space="preserve"> converted string is: "</w:t>
      </w:r>
    </w:p>
    <w:p w14:paraId="4F5583B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input_str</w:t>
      </w:r>
      <w:proofErr w:type="spellEnd"/>
      <w:r w:rsidRPr="005126F2">
        <w:rPr>
          <w:iCs/>
          <w:sz w:val="20"/>
          <w:szCs w:val="20"/>
        </w:rPr>
        <w:t>: .space 4 # Reserve 4 bytes for the input string</w:t>
      </w:r>
    </w:p>
    <w:p w14:paraId="1EABB5F1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3C6F8E95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.text</w:t>
      </w:r>
    </w:p>
    <w:p w14:paraId="1EBDAE2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main</w:t>
      </w:r>
    </w:p>
    <w:p w14:paraId="6DCF5866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467F246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main:</w:t>
      </w:r>
    </w:p>
    <w:p w14:paraId="16A4A49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Print prompt message</w:t>
      </w:r>
    </w:p>
    <w:p w14:paraId="454B038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69D3479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prompt</w:t>
      </w:r>
    </w:p>
    <w:p w14:paraId="696EDEE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5D6AE6D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927920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Read string input</w:t>
      </w:r>
    </w:p>
    <w:p w14:paraId="2E1A56BC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8</w:t>
      </w:r>
    </w:p>
    <w:p w14:paraId="437E409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input_str</w:t>
      </w:r>
      <w:proofErr w:type="spellEnd"/>
    </w:p>
    <w:p w14:paraId="5D81AA7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$a1, 4</w:t>
      </w:r>
    </w:p>
    <w:p w14:paraId="5275727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7EB62EC0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2E2C79E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Call </w:t>
      </w:r>
      <w:proofErr w:type="spellStart"/>
      <w:r w:rsidRPr="005126F2">
        <w:rPr>
          <w:iCs/>
          <w:sz w:val="20"/>
          <w:szCs w:val="20"/>
        </w:rPr>
        <w:t>ToLower</w:t>
      </w:r>
      <w:proofErr w:type="spellEnd"/>
      <w:r w:rsidRPr="005126F2">
        <w:rPr>
          <w:iCs/>
          <w:sz w:val="20"/>
          <w:szCs w:val="20"/>
        </w:rPr>
        <w:t xml:space="preserve"> subroutine</w:t>
      </w:r>
    </w:p>
    <w:p w14:paraId="7B4E74C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input_str</w:t>
      </w:r>
      <w:proofErr w:type="spellEnd"/>
    </w:p>
    <w:p w14:paraId="0BE3D86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jal</w:t>
      </w:r>
      <w:proofErr w:type="spellEnd"/>
      <w:r w:rsidRPr="005126F2">
        <w:rPr>
          <w:iCs/>
          <w:sz w:val="20"/>
          <w:szCs w:val="20"/>
        </w:rPr>
        <w:t xml:space="preserve"> </w:t>
      </w:r>
      <w:proofErr w:type="spellStart"/>
      <w:r w:rsidRPr="005126F2">
        <w:rPr>
          <w:iCs/>
          <w:sz w:val="20"/>
          <w:szCs w:val="20"/>
        </w:rPr>
        <w:t>ToLower</w:t>
      </w:r>
      <w:proofErr w:type="spellEnd"/>
    </w:p>
    <w:p w14:paraId="3EF1D20B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5E13B5AE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Print the result message</w:t>
      </w:r>
    </w:p>
    <w:p w14:paraId="352DAB3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340DBF4F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result_msg</w:t>
      </w:r>
      <w:proofErr w:type="spellEnd"/>
    </w:p>
    <w:p w14:paraId="0E71163D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236EE22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6FE6AA49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Print the converted string</w:t>
      </w:r>
    </w:p>
    <w:p w14:paraId="7F1FB497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7E6011A4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input_str</w:t>
      </w:r>
      <w:proofErr w:type="spellEnd"/>
    </w:p>
    <w:p w14:paraId="4691CC7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625DF63A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</w:p>
    <w:p w14:paraId="49BBF8B8" w14:textId="7777777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# Exit the program</w:t>
      </w:r>
    </w:p>
    <w:p w14:paraId="7BA4023D" w14:textId="4B418907" w:rsidR="005126F2" w:rsidRPr="005126F2" w:rsidRDefault="005126F2" w:rsidP="005126F2">
      <w:pPr>
        <w:pStyle w:val="ListParagraph"/>
        <w:snapToGrid w:val="0"/>
        <w:ind w:left="144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jal</w:t>
      </w:r>
      <w:proofErr w:type="spellEnd"/>
      <w:r w:rsidRPr="005126F2">
        <w:rPr>
          <w:iCs/>
          <w:sz w:val="20"/>
          <w:szCs w:val="20"/>
        </w:rPr>
        <w:t xml:space="preserve"> Exit</w:t>
      </w:r>
    </w:p>
    <w:p w14:paraId="38D302C3" w14:textId="77777777" w:rsidR="0071053F" w:rsidRPr="0071053F" w:rsidRDefault="0071053F" w:rsidP="00F05920">
      <w:pPr>
        <w:pStyle w:val="ListParagraph"/>
        <w:snapToGrid w:val="0"/>
        <w:ind w:left="360" w:hanging="360"/>
        <w:contextualSpacing/>
        <w:rPr>
          <w:sz w:val="24"/>
        </w:rPr>
      </w:pPr>
    </w:p>
    <w:p w14:paraId="121DC351" w14:textId="77777777" w:rsidR="000C323F" w:rsidRDefault="00F23DA2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23DA2">
        <w:rPr>
          <w:sz w:val="24"/>
          <w:lang w:eastAsia="zh-CN"/>
        </w:rPr>
        <w:t xml:space="preserve">Write a program to find prime numbers from </w:t>
      </w:r>
      <w:r w:rsidRPr="00F23DA2">
        <w:rPr>
          <w:i/>
          <w:sz w:val="24"/>
          <w:lang w:eastAsia="zh-CN"/>
        </w:rPr>
        <w:t>3</w:t>
      </w:r>
      <w:r w:rsidRPr="00F23DA2">
        <w:rPr>
          <w:sz w:val="24"/>
          <w:lang w:eastAsia="zh-CN"/>
        </w:rPr>
        <w:t xml:space="preserve"> to </w:t>
      </w:r>
      <w:r w:rsidRPr="00F23DA2">
        <w:rPr>
          <w:i/>
          <w:sz w:val="24"/>
          <w:lang w:eastAsia="zh-CN"/>
        </w:rPr>
        <w:t>n</w:t>
      </w:r>
      <w:r w:rsidR="000C323F">
        <w:rPr>
          <w:sz w:val="24"/>
          <w:lang w:eastAsia="zh-CN"/>
        </w:rPr>
        <w:t xml:space="preserve"> in a loop in MIPS assembly</w:t>
      </w:r>
      <w:r w:rsidR="001F7285">
        <w:rPr>
          <w:sz w:val="24"/>
          <w:lang w:eastAsia="zh-CN"/>
        </w:rPr>
        <w:t>.</w:t>
      </w:r>
    </w:p>
    <w:p w14:paraId="794359BE" w14:textId="74AFCFE3" w:rsidR="005126F2" w:rsidRDefault="005126F2" w:rsidP="005126F2">
      <w:pPr>
        <w:pStyle w:val="ListParagraph"/>
        <w:snapToGrid w:val="0"/>
        <w:ind w:left="360"/>
        <w:contextualSpacing/>
        <w:rPr>
          <w:b/>
          <w:bCs/>
          <w:i/>
          <w:sz w:val="24"/>
        </w:rPr>
      </w:pPr>
      <w:r>
        <w:rPr>
          <w:sz w:val="24"/>
          <w:lang w:eastAsia="zh-CN"/>
        </w:rPr>
        <w:t xml:space="preserve"> </w:t>
      </w: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2A30BA5E" w14:textId="77777777" w:rsidR="005126F2" w:rsidRDefault="005126F2" w:rsidP="005126F2">
      <w:pPr>
        <w:pStyle w:val="ListParagraph"/>
        <w:snapToGrid w:val="0"/>
        <w:ind w:left="360"/>
        <w:contextualSpacing/>
        <w:rPr>
          <w:b/>
          <w:bCs/>
          <w:i/>
          <w:sz w:val="24"/>
        </w:rPr>
      </w:pPr>
    </w:p>
    <w:p w14:paraId="2120CAD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.data</w:t>
      </w:r>
    </w:p>
    <w:p w14:paraId="0212885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prompt:      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"Enter the upper limit n: "</w:t>
      </w:r>
    </w:p>
    <w:p w14:paraId="1C04B96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prime_msg</w:t>
      </w:r>
      <w:proofErr w:type="spellEnd"/>
      <w:r w:rsidRPr="005126F2">
        <w:rPr>
          <w:iCs/>
          <w:sz w:val="20"/>
          <w:szCs w:val="20"/>
        </w:rPr>
        <w:t>:   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": Prime number\n"</w:t>
      </w:r>
    </w:p>
    <w:p w14:paraId="7C49C22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not_prime_msg</w:t>
      </w:r>
      <w:proofErr w:type="spellEnd"/>
      <w:r w:rsidRPr="005126F2">
        <w:rPr>
          <w:iCs/>
          <w:sz w:val="20"/>
          <w:szCs w:val="20"/>
        </w:rPr>
        <w:t>: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": Not a prime number\n"</w:t>
      </w:r>
    </w:p>
    <w:p w14:paraId="34A9DD7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newline:     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"\n"</w:t>
      </w:r>
    </w:p>
    <w:p w14:paraId="73A2A201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12DF6E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.text</w:t>
      </w:r>
    </w:p>
    <w:p w14:paraId="1B65BD2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main</w:t>
      </w:r>
    </w:p>
    <w:p w14:paraId="29176F92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031FF010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main:</w:t>
      </w:r>
    </w:p>
    <w:p w14:paraId="7B4935E1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42A4EF0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prompt</w:t>
      </w:r>
    </w:p>
    <w:p w14:paraId="4C73AF4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0D18CDD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0B9D01F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5</w:t>
      </w:r>
    </w:p>
    <w:p w14:paraId="2161A3F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39DD2EC0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move $t0, $v0 </w:t>
      </w:r>
    </w:p>
    <w:p w14:paraId="75574FA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1983DB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$t1, 3</w:t>
      </w:r>
    </w:p>
    <w:p w14:paraId="38858E2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6AAFF6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loop_start</w:t>
      </w:r>
      <w:proofErr w:type="spellEnd"/>
      <w:r w:rsidRPr="005126F2">
        <w:rPr>
          <w:iCs/>
          <w:sz w:val="20"/>
          <w:szCs w:val="20"/>
        </w:rPr>
        <w:t>:</w:t>
      </w:r>
    </w:p>
    <w:p w14:paraId="1914E3B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$t1, $t0, </w:t>
      </w:r>
      <w:proofErr w:type="spellStart"/>
      <w:r w:rsidRPr="005126F2">
        <w:rPr>
          <w:iCs/>
          <w:sz w:val="20"/>
          <w:szCs w:val="20"/>
        </w:rPr>
        <w:t>end_program</w:t>
      </w:r>
      <w:proofErr w:type="spellEnd"/>
    </w:p>
    <w:p w14:paraId="5170C07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6D947F0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$t2, 1  </w:t>
      </w:r>
    </w:p>
    <w:p w14:paraId="74DA1BA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$t3, 2</w:t>
      </w:r>
    </w:p>
    <w:p w14:paraId="6E6426C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1331121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check_divisibility</w:t>
      </w:r>
      <w:proofErr w:type="spellEnd"/>
      <w:r w:rsidRPr="005126F2">
        <w:rPr>
          <w:iCs/>
          <w:sz w:val="20"/>
          <w:szCs w:val="20"/>
        </w:rPr>
        <w:t>:</w:t>
      </w:r>
    </w:p>
    <w:p w14:paraId="5C8FB5D3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bge</w:t>
      </w:r>
      <w:proofErr w:type="spellEnd"/>
      <w:r w:rsidRPr="005126F2">
        <w:rPr>
          <w:iCs/>
          <w:sz w:val="20"/>
          <w:szCs w:val="20"/>
        </w:rPr>
        <w:t xml:space="preserve"> $t3, $t1, </w:t>
      </w:r>
      <w:proofErr w:type="spellStart"/>
      <w:r w:rsidRPr="005126F2">
        <w:rPr>
          <w:iCs/>
          <w:sz w:val="20"/>
          <w:szCs w:val="20"/>
        </w:rPr>
        <w:t>check_prime</w:t>
      </w:r>
      <w:proofErr w:type="spellEnd"/>
    </w:p>
    <w:p w14:paraId="103F45B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div $t1, $t3</w:t>
      </w:r>
    </w:p>
    <w:p w14:paraId="6661F35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mfhi</w:t>
      </w:r>
      <w:proofErr w:type="spellEnd"/>
      <w:r w:rsidRPr="005126F2">
        <w:rPr>
          <w:iCs/>
          <w:sz w:val="20"/>
          <w:szCs w:val="20"/>
        </w:rPr>
        <w:t xml:space="preserve"> $t4</w:t>
      </w:r>
    </w:p>
    <w:p w14:paraId="56C222F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beq</w:t>
      </w:r>
      <w:proofErr w:type="spellEnd"/>
      <w:r w:rsidRPr="005126F2">
        <w:rPr>
          <w:iCs/>
          <w:sz w:val="20"/>
          <w:szCs w:val="20"/>
        </w:rPr>
        <w:t xml:space="preserve"> $t4, $zero, </w:t>
      </w:r>
      <w:proofErr w:type="spellStart"/>
      <w:r w:rsidRPr="005126F2">
        <w:rPr>
          <w:iCs/>
          <w:sz w:val="20"/>
          <w:szCs w:val="20"/>
        </w:rPr>
        <w:t>not_prime</w:t>
      </w:r>
      <w:proofErr w:type="spellEnd"/>
    </w:p>
    <w:p w14:paraId="70C4DC1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$t3, $t3, 1</w:t>
      </w:r>
    </w:p>
    <w:p w14:paraId="4B3D11B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j </w:t>
      </w:r>
      <w:proofErr w:type="spellStart"/>
      <w:r w:rsidRPr="005126F2">
        <w:rPr>
          <w:iCs/>
          <w:sz w:val="20"/>
          <w:szCs w:val="20"/>
        </w:rPr>
        <w:t>check_divisibility</w:t>
      </w:r>
      <w:proofErr w:type="spellEnd"/>
    </w:p>
    <w:p w14:paraId="00DD508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5681E7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not_prime</w:t>
      </w:r>
      <w:proofErr w:type="spellEnd"/>
      <w:r w:rsidRPr="005126F2">
        <w:rPr>
          <w:iCs/>
          <w:sz w:val="20"/>
          <w:szCs w:val="20"/>
        </w:rPr>
        <w:t>:</w:t>
      </w:r>
    </w:p>
    <w:p w14:paraId="4665B4F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$t2, 0</w:t>
      </w:r>
    </w:p>
    <w:p w14:paraId="46DD399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2FF6E3A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check_prime</w:t>
      </w:r>
      <w:proofErr w:type="spellEnd"/>
      <w:r w:rsidRPr="005126F2">
        <w:rPr>
          <w:iCs/>
          <w:sz w:val="20"/>
          <w:szCs w:val="20"/>
        </w:rPr>
        <w:t>:</w:t>
      </w:r>
    </w:p>
    <w:p w14:paraId="2D87F49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</w:t>
      </w:r>
    </w:p>
    <w:p w14:paraId="53BF929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move $a0, $t1</w:t>
      </w:r>
    </w:p>
    <w:p w14:paraId="77683C4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74DCF57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5BC28EC1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beq</w:t>
      </w:r>
      <w:proofErr w:type="spellEnd"/>
      <w:r w:rsidRPr="005126F2">
        <w:rPr>
          <w:iCs/>
          <w:sz w:val="20"/>
          <w:szCs w:val="20"/>
        </w:rPr>
        <w:t xml:space="preserve"> $t2, 1, </w:t>
      </w:r>
      <w:proofErr w:type="spellStart"/>
      <w:r w:rsidRPr="005126F2">
        <w:rPr>
          <w:iCs/>
          <w:sz w:val="20"/>
          <w:szCs w:val="20"/>
        </w:rPr>
        <w:t>print_prime</w:t>
      </w:r>
      <w:proofErr w:type="spellEnd"/>
    </w:p>
    <w:p w14:paraId="51EB73EE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50CB47E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not_prime_msg</w:t>
      </w:r>
      <w:proofErr w:type="spellEnd"/>
    </w:p>
    <w:p w14:paraId="2193407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291CE841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j </w:t>
      </w:r>
      <w:proofErr w:type="spellStart"/>
      <w:r w:rsidRPr="005126F2">
        <w:rPr>
          <w:iCs/>
          <w:sz w:val="20"/>
          <w:szCs w:val="20"/>
        </w:rPr>
        <w:t>next_iteration</w:t>
      </w:r>
      <w:proofErr w:type="spellEnd"/>
    </w:p>
    <w:p w14:paraId="5506C2F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F72E7F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print_prime</w:t>
      </w:r>
      <w:proofErr w:type="spellEnd"/>
      <w:r w:rsidRPr="005126F2">
        <w:rPr>
          <w:iCs/>
          <w:sz w:val="20"/>
          <w:szCs w:val="20"/>
        </w:rPr>
        <w:t>:</w:t>
      </w:r>
    </w:p>
    <w:p w14:paraId="7639747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15372BE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prime_msg</w:t>
      </w:r>
      <w:proofErr w:type="spellEnd"/>
    </w:p>
    <w:p w14:paraId="009B9822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6C27FCB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551699F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next_iteration</w:t>
      </w:r>
      <w:proofErr w:type="spellEnd"/>
      <w:r w:rsidRPr="005126F2">
        <w:rPr>
          <w:iCs/>
          <w:sz w:val="20"/>
          <w:szCs w:val="20"/>
        </w:rPr>
        <w:t>:</w:t>
      </w:r>
    </w:p>
    <w:p w14:paraId="5F1DD25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$t1, $t1, 1</w:t>
      </w:r>
    </w:p>
    <w:p w14:paraId="161AB76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j </w:t>
      </w:r>
      <w:proofErr w:type="spellStart"/>
      <w:r w:rsidRPr="005126F2">
        <w:rPr>
          <w:iCs/>
          <w:sz w:val="20"/>
          <w:szCs w:val="20"/>
        </w:rPr>
        <w:t>loop_start</w:t>
      </w:r>
      <w:proofErr w:type="spellEnd"/>
    </w:p>
    <w:p w14:paraId="19FBEBC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090EB9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end_program</w:t>
      </w:r>
      <w:proofErr w:type="spellEnd"/>
      <w:r w:rsidRPr="005126F2">
        <w:rPr>
          <w:iCs/>
          <w:sz w:val="20"/>
          <w:szCs w:val="20"/>
        </w:rPr>
        <w:t>:</w:t>
      </w:r>
    </w:p>
    <w:p w14:paraId="02AABF7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10</w:t>
      </w:r>
    </w:p>
    <w:p w14:paraId="4DEAD38E" w14:textId="6B8040AC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1ADAB10D" w14:textId="77777777" w:rsidR="003F64DB" w:rsidRDefault="003F64DB" w:rsidP="003F64DB">
      <w:pPr>
        <w:pStyle w:val="ListParagraph"/>
        <w:snapToGrid w:val="0"/>
        <w:contextualSpacing/>
        <w:rPr>
          <w:sz w:val="24"/>
        </w:rPr>
      </w:pPr>
    </w:p>
    <w:p w14:paraId="52C70328" w14:textId="77777777" w:rsidR="00F23DA2" w:rsidRDefault="000225A0" w:rsidP="00F23DA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9640BA">
        <w:rPr>
          <w:sz w:val="24"/>
          <w:lang w:eastAsia="zh-CN"/>
        </w:rPr>
        <w:t xml:space="preserve">Prompt the user for a number from </w:t>
      </w:r>
      <w:r w:rsidRPr="009640BA">
        <w:rPr>
          <w:i/>
          <w:sz w:val="24"/>
          <w:lang w:eastAsia="zh-CN"/>
        </w:rPr>
        <w:t>3</w:t>
      </w:r>
      <w:r w:rsidR="008F771D" w:rsidRPr="009640BA">
        <w:rPr>
          <w:i/>
          <w:sz w:val="24"/>
          <w:lang w:eastAsia="zh-CN"/>
        </w:rPr>
        <w:t>…</w:t>
      </w:r>
      <w:r w:rsidRPr="009640BA">
        <w:rPr>
          <w:i/>
          <w:sz w:val="24"/>
          <w:lang w:eastAsia="zh-CN"/>
        </w:rPr>
        <w:t>100</w:t>
      </w:r>
      <w:r w:rsidR="009C2E66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>and determine the prime factors for that number.</w:t>
      </w:r>
      <w:r w:rsidR="00E321DE" w:rsidRPr="009640BA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 xml:space="preserve">For example, </w:t>
      </w:r>
      <w:r w:rsidRPr="009640BA">
        <w:rPr>
          <w:i/>
          <w:sz w:val="24"/>
          <w:lang w:eastAsia="zh-CN"/>
        </w:rPr>
        <w:t>15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3</w:t>
      </w:r>
      <w:r w:rsidRPr="009640BA">
        <w:rPr>
          <w:sz w:val="24"/>
          <w:lang w:eastAsia="zh-CN"/>
        </w:rPr>
        <w:t xml:space="preserve"> and </w:t>
      </w:r>
      <w:r w:rsidRPr="009640BA">
        <w:rPr>
          <w:i/>
          <w:sz w:val="24"/>
          <w:lang w:eastAsia="zh-CN"/>
        </w:rPr>
        <w:t>5</w:t>
      </w:r>
      <w:r w:rsidRPr="009640BA">
        <w:rPr>
          <w:sz w:val="24"/>
          <w:lang w:eastAsia="zh-CN"/>
        </w:rPr>
        <w:t xml:space="preserve">. </w:t>
      </w:r>
      <w:r w:rsidRPr="009640BA">
        <w:rPr>
          <w:i/>
          <w:sz w:val="24"/>
          <w:lang w:eastAsia="zh-CN"/>
        </w:rPr>
        <w:t>60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2, 3</w:t>
      </w:r>
      <w:r w:rsidRPr="009640BA">
        <w:rPr>
          <w:sz w:val="24"/>
          <w:lang w:eastAsia="zh-CN"/>
        </w:rPr>
        <w:t xml:space="preserve">, and </w:t>
      </w:r>
      <w:r w:rsidRPr="009640BA">
        <w:rPr>
          <w:i/>
          <w:sz w:val="24"/>
          <w:lang w:eastAsia="zh-CN"/>
        </w:rPr>
        <w:t>5</w:t>
      </w:r>
      <w:r w:rsidR="009640BA">
        <w:rPr>
          <w:sz w:val="24"/>
          <w:lang w:eastAsia="zh-CN"/>
        </w:rPr>
        <w:t>. You ONLY</w:t>
      </w:r>
      <w:r w:rsidRPr="009640BA">
        <w:rPr>
          <w:sz w:val="24"/>
          <w:lang w:eastAsia="zh-CN"/>
        </w:rPr>
        <w:t xml:space="preserve"> </w:t>
      </w:r>
      <w:proofErr w:type="gramStart"/>
      <w:r w:rsidRPr="009640BA">
        <w:rPr>
          <w:sz w:val="24"/>
          <w:lang w:eastAsia="zh-CN"/>
        </w:rPr>
        <w:t>have</w:t>
      </w:r>
      <w:r w:rsidR="00E321DE" w:rsidRPr="009640BA">
        <w:rPr>
          <w:sz w:val="24"/>
          <w:lang w:eastAsia="zh-CN"/>
        </w:rPr>
        <w:t xml:space="preserve"> </w:t>
      </w:r>
      <w:r w:rsidR="009640BA">
        <w:rPr>
          <w:sz w:val="24"/>
          <w:lang w:eastAsia="zh-CN"/>
        </w:rPr>
        <w:t>to</w:t>
      </w:r>
      <w:proofErr w:type="gramEnd"/>
      <w:r w:rsidR="009640BA">
        <w:rPr>
          <w:sz w:val="24"/>
          <w:lang w:eastAsia="zh-CN"/>
        </w:rPr>
        <w:t xml:space="preserve"> print out the prime factors. </w:t>
      </w:r>
    </w:p>
    <w:p w14:paraId="12D2233E" w14:textId="3F7B3CB0" w:rsidR="005126F2" w:rsidRDefault="005126F2" w:rsidP="005126F2">
      <w:pPr>
        <w:pStyle w:val="ListParagraph"/>
        <w:snapToGrid w:val="0"/>
        <w:ind w:left="360"/>
        <w:contextualSpacing/>
        <w:rPr>
          <w:b/>
          <w:bCs/>
          <w:i/>
          <w:sz w:val="24"/>
        </w:rPr>
      </w:pPr>
      <w:r>
        <w:rPr>
          <w:sz w:val="24"/>
          <w:lang w:eastAsia="zh-CN"/>
        </w:rPr>
        <w:t xml:space="preserve"> </w:t>
      </w: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4994A52E" w14:textId="77777777" w:rsidR="005126F2" w:rsidRDefault="005126F2" w:rsidP="005126F2">
      <w:pPr>
        <w:pStyle w:val="ListParagraph"/>
        <w:snapToGrid w:val="0"/>
        <w:ind w:left="360"/>
        <w:contextualSpacing/>
        <w:rPr>
          <w:b/>
          <w:bCs/>
          <w:i/>
          <w:sz w:val="24"/>
        </w:rPr>
      </w:pPr>
    </w:p>
    <w:p w14:paraId="20FED99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.data</w:t>
      </w:r>
    </w:p>
    <w:p w14:paraId="6BEF0E3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prompt:     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"Enter a number between 3 and 100: "</w:t>
      </w:r>
    </w:p>
    <w:p w14:paraId="4D02087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newline:    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"\n"</w:t>
      </w:r>
    </w:p>
    <w:p w14:paraId="620B69A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msg_factors</w:t>
      </w:r>
      <w:proofErr w:type="spellEnd"/>
      <w:r w:rsidRPr="005126F2">
        <w:rPr>
          <w:iCs/>
          <w:sz w:val="20"/>
          <w:szCs w:val="20"/>
        </w:rPr>
        <w:t>: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"Prime factors are: \n"</w:t>
      </w:r>
    </w:p>
    <w:p w14:paraId="6AE16D9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comma_space</w:t>
      </w:r>
      <w:proofErr w:type="spellEnd"/>
      <w:r w:rsidRPr="005126F2">
        <w:rPr>
          <w:iCs/>
          <w:sz w:val="20"/>
          <w:szCs w:val="20"/>
        </w:rPr>
        <w:t>:   .</w:t>
      </w:r>
      <w:proofErr w:type="spellStart"/>
      <w:r w:rsidRPr="005126F2">
        <w:rPr>
          <w:iCs/>
          <w:sz w:val="20"/>
          <w:szCs w:val="20"/>
        </w:rPr>
        <w:t>asciiz</w:t>
      </w:r>
      <w:proofErr w:type="spellEnd"/>
      <w:r w:rsidRPr="005126F2">
        <w:rPr>
          <w:iCs/>
          <w:sz w:val="20"/>
          <w:szCs w:val="20"/>
        </w:rPr>
        <w:t xml:space="preserve"> "\n"   </w:t>
      </w:r>
    </w:p>
    <w:p w14:paraId="6535CA43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already_printed</w:t>
      </w:r>
      <w:proofErr w:type="spellEnd"/>
      <w:r w:rsidRPr="005126F2">
        <w:rPr>
          <w:iCs/>
          <w:sz w:val="20"/>
          <w:szCs w:val="20"/>
        </w:rPr>
        <w:t xml:space="preserve">: .word 0      </w:t>
      </w:r>
    </w:p>
    <w:p w14:paraId="5B9D642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017F0A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.text</w:t>
      </w:r>
    </w:p>
    <w:p w14:paraId="71781141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.</w:t>
      </w:r>
      <w:proofErr w:type="spellStart"/>
      <w:r w:rsidRPr="005126F2">
        <w:rPr>
          <w:iCs/>
          <w:sz w:val="20"/>
          <w:szCs w:val="20"/>
        </w:rPr>
        <w:t>globl</w:t>
      </w:r>
      <w:proofErr w:type="spellEnd"/>
      <w:r w:rsidRPr="005126F2">
        <w:rPr>
          <w:iCs/>
          <w:sz w:val="20"/>
          <w:szCs w:val="20"/>
        </w:rPr>
        <w:t xml:space="preserve"> main</w:t>
      </w:r>
    </w:p>
    <w:p w14:paraId="263ADB9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B079FD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>main:</w:t>
      </w:r>
    </w:p>
    <w:p w14:paraId="2E8C402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5586808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prompt</w:t>
      </w:r>
    </w:p>
    <w:p w14:paraId="23FD526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484FC67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77E674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lastRenderedPageBreak/>
        <w:t xml:space="preserve">    li $v0, 5</w:t>
      </w:r>
    </w:p>
    <w:p w14:paraId="074DD02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4F3790E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move $t0, $v0 </w:t>
      </w:r>
    </w:p>
    <w:p w14:paraId="21BEF03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5126950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$t1, 3</w:t>
      </w:r>
    </w:p>
    <w:p w14:paraId="1E5EFB2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bge</w:t>
      </w:r>
      <w:proofErr w:type="spellEnd"/>
      <w:r w:rsidRPr="005126F2">
        <w:rPr>
          <w:iCs/>
          <w:sz w:val="20"/>
          <w:szCs w:val="20"/>
        </w:rPr>
        <w:t xml:space="preserve"> $t0, $t1, </w:t>
      </w:r>
      <w:proofErr w:type="spellStart"/>
      <w:r w:rsidRPr="005126F2">
        <w:rPr>
          <w:iCs/>
          <w:sz w:val="20"/>
          <w:szCs w:val="20"/>
        </w:rPr>
        <w:t>check_upper_bound</w:t>
      </w:r>
      <w:proofErr w:type="spellEnd"/>
    </w:p>
    <w:p w14:paraId="3CD5DFE2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3FABD5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10      </w:t>
      </w:r>
    </w:p>
    <w:p w14:paraId="753E7D1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79517DB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651F09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check_upper_bound</w:t>
      </w:r>
      <w:proofErr w:type="spellEnd"/>
      <w:r w:rsidRPr="005126F2">
        <w:rPr>
          <w:iCs/>
          <w:sz w:val="20"/>
          <w:szCs w:val="20"/>
        </w:rPr>
        <w:t>:</w:t>
      </w:r>
    </w:p>
    <w:p w14:paraId="508883F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$t1, 100</w:t>
      </w:r>
    </w:p>
    <w:p w14:paraId="203C494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ble</w:t>
      </w:r>
      <w:proofErr w:type="spellEnd"/>
      <w:r w:rsidRPr="005126F2">
        <w:rPr>
          <w:iCs/>
          <w:sz w:val="20"/>
          <w:szCs w:val="20"/>
        </w:rPr>
        <w:t xml:space="preserve"> $t0, $t1, </w:t>
      </w:r>
      <w:proofErr w:type="spellStart"/>
      <w:r w:rsidRPr="005126F2">
        <w:rPr>
          <w:iCs/>
          <w:sz w:val="20"/>
          <w:szCs w:val="20"/>
        </w:rPr>
        <w:t>find_factors</w:t>
      </w:r>
      <w:proofErr w:type="spellEnd"/>
    </w:p>
    <w:p w14:paraId="43D4878E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B612D1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10      </w:t>
      </w:r>
    </w:p>
    <w:p w14:paraId="6A0C021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69B9A078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114E138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find_factors</w:t>
      </w:r>
      <w:proofErr w:type="spellEnd"/>
      <w:r w:rsidRPr="005126F2">
        <w:rPr>
          <w:iCs/>
          <w:sz w:val="20"/>
          <w:szCs w:val="20"/>
        </w:rPr>
        <w:t>:</w:t>
      </w:r>
    </w:p>
    <w:p w14:paraId="7B510101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6DA07C12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msg_factors</w:t>
      </w:r>
      <w:proofErr w:type="spellEnd"/>
    </w:p>
    <w:p w14:paraId="40C4B05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54AE699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2160AE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$t1, 2</w:t>
      </w:r>
    </w:p>
    <w:p w14:paraId="62ADA84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move $t2, $t0   </w:t>
      </w:r>
    </w:p>
    <w:p w14:paraId="3B1D432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6CA6BC3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print_factors</w:t>
      </w:r>
      <w:proofErr w:type="spellEnd"/>
      <w:r w:rsidRPr="005126F2">
        <w:rPr>
          <w:iCs/>
          <w:sz w:val="20"/>
          <w:szCs w:val="20"/>
        </w:rPr>
        <w:t>:</w:t>
      </w:r>
    </w:p>
    <w:p w14:paraId="53902E0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bgt</w:t>
      </w:r>
      <w:proofErr w:type="spellEnd"/>
      <w:r w:rsidRPr="005126F2">
        <w:rPr>
          <w:iCs/>
          <w:sz w:val="20"/>
          <w:szCs w:val="20"/>
        </w:rPr>
        <w:t xml:space="preserve"> $t1, $t2, </w:t>
      </w:r>
      <w:proofErr w:type="spellStart"/>
      <w:r w:rsidRPr="005126F2">
        <w:rPr>
          <w:iCs/>
          <w:sz w:val="20"/>
          <w:szCs w:val="20"/>
        </w:rPr>
        <w:t>end_program</w:t>
      </w:r>
      <w:proofErr w:type="spellEnd"/>
    </w:p>
    <w:p w14:paraId="5D43840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022E1D6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div $t2, $t1</w:t>
      </w:r>
    </w:p>
    <w:p w14:paraId="3E2AA5C0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mfhi</w:t>
      </w:r>
      <w:proofErr w:type="spellEnd"/>
      <w:r w:rsidRPr="005126F2">
        <w:rPr>
          <w:iCs/>
          <w:sz w:val="20"/>
          <w:szCs w:val="20"/>
        </w:rPr>
        <w:t xml:space="preserve"> $t3       </w:t>
      </w:r>
    </w:p>
    <w:p w14:paraId="05258C7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beq</w:t>
      </w:r>
      <w:proofErr w:type="spellEnd"/>
      <w:r w:rsidRPr="005126F2">
        <w:rPr>
          <w:iCs/>
          <w:sz w:val="20"/>
          <w:szCs w:val="20"/>
        </w:rPr>
        <w:t xml:space="preserve"> $t3, $zero, </w:t>
      </w:r>
      <w:proofErr w:type="spellStart"/>
      <w:r w:rsidRPr="005126F2">
        <w:rPr>
          <w:iCs/>
          <w:sz w:val="20"/>
          <w:szCs w:val="20"/>
        </w:rPr>
        <w:t>check_printed</w:t>
      </w:r>
      <w:proofErr w:type="spellEnd"/>
    </w:p>
    <w:p w14:paraId="0C8AC0A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20D46BE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addi</w:t>
      </w:r>
      <w:proofErr w:type="spellEnd"/>
      <w:r w:rsidRPr="005126F2">
        <w:rPr>
          <w:iCs/>
          <w:sz w:val="20"/>
          <w:szCs w:val="20"/>
        </w:rPr>
        <w:t xml:space="preserve"> $t1, $t1, 1</w:t>
      </w:r>
    </w:p>
    <w:p w14:paraId="125FC7D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j </w:t>
      </w:r>
      <w:proofErr w:type="spellStart"/>
      <w:r w:rsidRPr="005126F2">
        <w:rPr>
          <w:iCs/>
          <w:sz w:val="20"/>
          <w:szCs w:val="20"/>
        </w:rPr>
        <w:t>print_factors</w:t>
      </w:r>
      <w:proofErr w:type="spellEnd"/>
    </w:p>
    <w:p w14:paraId="7F8203E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9DD9B3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check_printed</w:t>
      </w:r>
      <w:proofErr w:type="spellEnd"/>
      <w:r w:rsidRPr="005126F2">
        <w:rPr>
          <w:iCs/>
          <w:sz w:val="20"/>
          <w:szCs w:val="20"/>
        </w:rPr>
        <w:t>:</w:t>
      </w:r>
    </w:p>
    <w:p w14:paraId="0598CAE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lw</w:t>
      </w:r>
      <w:proofErr w:type="spellEnd"/>
      <w:r w:rsidRPr="005126F2">
        <w:rPr>
          <w:iCs/>
          <w:sz w:val="20"/>
          <w:szCs w:val="20"/>
        </w:rPr>
        <w:t xml:space="preserve"> $t3, </w:t>
      </w:r>
      <w:proofErr w:type="spellStart"/>
      <w:r w:rsidRPr="005126F2">
        <w:rPr>
          <w:iCs/>
          <w:sz w:val="20"/>
          <w:szCs w:val="20"/>
        </w:rPr>
        <w:t>already_printed</w:t>
      </w:r>
      <w:proofErr w:type="spellEnd"/>
    </w:p>
    <w:p w14:paraId="51ADAB2E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beq</w:t>
      </w:r>
      <w:proofErr w:type="spellEnd"/>
      <w:r w:rsidRPr="005126F2">
        <w:rPr>
          <w:iCs/>
          <w:sz w:val="20"/>
          <w:szCs w:val="20"/>
        </w:rPr>
        <w:t xml:space="preserve"> $t1, $t3, </w:t>
      </w:r>
      <w:proofErr w:type="spellStart"/>
      <w:r w:rsidRPr="005126F2">
        <w:rPr>
          <w:iCs/>
          <w:sz w:val="20"/>
          <w:szCs w:val="20"/>
        </w:rPr>
        <w:t>continue_check</w:t>
      </w:r>
      <w:proofErr w:type="spellEnd"/>
    </w:p>
    <w:p w14:paraId="0E8CEFB0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FD3DC9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</w:t>
      </w:r>
    </w:p>
    <w:p w14:paraId="0DC2B320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move $a0, $t1</w:t>
      </w:r>
    </w:p>
    <w:p w14:paraId="015E886D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22A4811C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1BF9DBE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5B75EBE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</w:t>
      </w:r>
      <w:proofErr w:type="spellStart"/>
      <w:r w:rsidRPr="005126F2">
        <w:rPr>
          <w:iCs/>
          <w:sz w:val="20"/>
          <w:szCs w:val="20"/>
        </w:rPr>
        <w:t>comma_space</w:t>
      </w:r>
      <w:proofErr w:type="spellEnd"/>
    </w:p>
    <w:p w14:paraId="55E79083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2F9FCB5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20492CC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sw</w:t>
      </w:r>
      <w:proofErr w:type="spellEnd"/>
      <w:r w:rsidRPr="005126F2">
        <w:rPr>
          <w:iCs/>
          <w:sz w:val="20"/>
          <w:szCs w:val="20"/>
        </w:rPr>
        <w:t xml:space="preserve"> $t1, </w:t>
      </w:r>
      <w:proofErr w:type="spellStart"/>
      <w:r w:rsidRPr="005126F2">
        <w:rPr>
          <w:iCs/>
          <w:sz w:val="20"/>
          <w:szCs w:val="20"/>
        </w:rPr>
        <w:t>already_printed</w:t>
      </w:r>
      <w:proofErr w:type="spellEnd"/>
    </w:p>
    <w:p w14:paraId="3247125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6B97D48B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continue_check</w:t>
      </w:r>
      <w:proofErr w:type="spellEnd"/>
      <w:r w:rsidRPr="005126F2">
        <w:rPr>
          <w:iCs/>
          <w:sz w:val="20"/>
          <w:szCs w:val="20"/>
        </w:rPr>
        <w:t>:</w:t>
      </w:r>
    </w:p>
    <w:p w14:paraId="3AC1CE22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div $t2, $t1</w:t>
      </w:r>
    </w:p>
    <w:p w14:paraId="380DCF16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mflo</w:t>
      </w:r>
      <w:proofErr w:type="spellEnd"/>
      <w:r w:rsidRPr="005126F2">
        <w:rPr>
          <w:iCs/>
          <w:sz w:val="20"/>
          <w:szCs w:val="20"/>
        </w:rPr>
        <w:t xml:space="preserve"> $t2</w:t>
      </w:r>
    </w:p>
    <w:p w14:paraId="04CE4594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84FF649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$t1, 2</w:t>
      </w:r>
    </w:p>
    <w:p w14:paraId="2EA83F3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078DDBA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j </w:t>
      </w:r>
      <w:proofErr w:type="spellStart"/>
      <w:r w:rsidRPr="005126F2">
        <w:rPr>
          <w:iCs/>
          <w:sz w:val="20"/>
          <w:szCs w:val="20"/>
        </w:rPr>
        <w:t>print_factors</w:t>
      </w:r>
      <w:proofErr w:type="spellEnd"/>
    </w:p>
    <w:p w14:paraId="683051C2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20BD733E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5126F2">
        <w:rPr>
          <w:iCs/>
          <w:sz w:val="20"/>
          <w:szCs w:val="20"/>
        </w:rPr>
        <w:t>end_program</w:t>
      </w:r>
      <w:proofErr w:type="spellEnd"/>
      <w:r w:rsidRPr="005126F2">
        <w:rPr>
          <w:iCs/>
          <w:sz w:val="20"/>
          <w:szCs w:val="20"/>
        </w:rPr>
        <w:t>:</w:t>
      </w:r>
    </w:p>
    <w:p w14:paraId="1EFADD5A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4</w:t>
      </w:r>
    </w:p>
    <w:p w14:paraId="190A98A5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la $a0, newline</w:t>
      </w:r>
    </w:p>
    <w:p w14:paraId="468EA857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69DCE67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5A838E9F" w14:textId="77777777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li $v0, 10</w:t>
      </w:r>
    </w:p>
    <w:p w14:paraId="7CA415ED" w14:textId="0403469A" w:rsidR="005126F2" w:rsidRPr="005126F2" w:rsidRDefault="005126F2" w:rsidP="005126F2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5126F2">
        <w:rPr>
          <w:iCs/>
          <w:sz w:val="20"/>
          <w:szCs w:val="20"/>
        </w:rPr>
        <w:t xml:space="preserve">    </w:t>
      </w:r>
      <w:proofErr w:type="spellStart"/>
      <w:r w:rsidRPr="005126F2">
        <w:rPr>
          <w:iCs/>
          <w:sz w:val="20"/>
          <w:szCs w:val="20"/>
        </w:rPr>
        <w:t>syscall</w:t>
      </w:r>
      <w:proofErr w:type="spellEnd"/>
    </w:p>
    <w:p w14:paraId="37D101A7" w14:textId="77777777" w:rsidR="00CF2DEA" w:rsidRPr="00CF2DEA" w:rsidRDefault="00CF2DEA" w:rsidP="00CF2DEA">
      <w:pPr>
        <w:pStyle w:val="ListParagraph"/>
        <w:rPr>
          <w:sz w:val="24"/>
        </w:rPr>
      </w:pPr>
    </w:p>
    <w:p w14:paraId="683941A0" w14:textId="77777777" w:rsidR="0069276B" w:rsidRDefault="0069276B" w:rsidP="00230D4A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D280D">
        <w:rPr>
          <w:sz w:val="24"/>
          <w:lang w:eastAsia="zh-CN"/>
        </w:rPr>
        <w:t xml:space="preserve">Using only </w:t>
      </w:r>
      <w:proofErr w:type="spellStart"/>
      <w:r w:rsidRPr="00B94270">
        <w:rPr>
          <w:i/>
          <w:color w:val="FF0000"/>
          <w:sz w:val="24"/>
          <w:lang w:eastAsia="zh-CN"/>
        </w:rPr>
        <w:t>sll</w:t>
      </w:r>
      <w:proofErr w:type="spellEnd"/>
      <w:r w:rsidRPr="00FD280D">
        <w:rPr>
          <w:sz w:val="24"/>
          <w:lang w:eastAsia="zh-CN"/>
        </w:rPr>
        <w:t xml:space="preserve"> and </w:t>
      </w:r>
      <w:proofErr w:type="spellStart"/>
      <w:r w:rsidRPr="00B94270">
        <w:rPr>
          <w:i/>
          <w:color w:val="FF0000"/>
          <w:sz w:val="24"/>
          <w:lang w:eastAsia="zh-CN"/>
        </w:rPr>
        <w:t>srl</w:t>
      </w:r>
      <w:proofErr w:type="spellEnd"/>
      <w:r w:rsidRPr="00FD280D">
        <w:rPr>
          <w:sz w:val="24"/>
          <w:lang w:eastAsia="zh-CN"/>
        </w:rPr>
        <w:t>, implement a program to check if a user input value is even or odd.</w:t>
      </w:r>
      <w:r w:rsidR="00B94270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The program should read a user input integer</w:t>
      </w:r>
      <w:r w:rsidR="009C2E66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and print out "The number is even" if the</w:t>
      </w:r>
      <w:r w:rsidR="00230D4A">
        <w:rPr>
          <w:sz w:val="24"/>
          <w:lang w:eastAsia="zh-CN"/>
        </w:rPr>
        <w:t xml:space="preserve"> </w:t>
      </w:r>
      <w:r w:rsidRPr="00230D4A">
        <w:rPr>
          <w:sz w:val="24"/>
          <w:lang w:eastAsia="zh-CN"/>
        </w:rPr>
        <w:t>number is even, or "The number is odd", if the number is odd.</w:t>
      </w:r>
    </w:p>
    <w:p w14:paraId="79913F47" w14:textId="2163DA99" w:rsidR="0075702C" w:rsidRDefault="0075702C" w:rsidP="0075702C">
      <w:pPr>
        <w:pStyle w:val="ListParagraph"/>
        <w:snapToGrid w:val="0"/>
        <w:ind w:left="360"/>
        <w:contextualSpacing/>
        <w:rPr>
          <w:b/>
          <w:bCs/>
          <w:i/>
          <w:sz w:val="24"/>
        </w:rPr>
      </w:pPr>
      <w:r>
        <w:rPr>
          <w:sz w:val="24"/>
          <w:lang w:eastAsia="zh-CN"/>
        </w:rPr>
        <w:t xml:space="preserve"> </w:t>
      </w: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3292FB43" w14:textId="77777777" w:rsidR="0075702C" w:rsidRDefault="0075702C" w:rsidP="0075702C">
      <w:pPr>
        <w:pStyle w:val="ListParagraph"/>
        <w:snapToGrid w:val="0"/>
        <w:ind w:left="360"/>
        <w:contextualSpacing/>
        <w:rPr>
          <w:b/>
          <w:bCs/>
          <w:i/>
          <w:sz w:val="24"/>
        </w:rPr>
      </w:pPr>
    </w:p>
    <w:p w14:paraId="06306CFE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>.data</w:t>
      </w:r>
    </w:p>
    <w:p w14:paraId="0AD20825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>prompt:      .</w:t>
      </w:r>
      <w:proofErr w:type="spellStart"/>
      <w:r w:rsidRPr="0075702C">
        <w:rPr>
          <w:iCs/>
          <w:sz w:val="20"/>
          <w:szCs w:val="20"/>
        </w:rPr>
        <w:t>asciiz</w:t>
      </w:r>
      <w:proofErr w:type="spellEnd"/>
      <w:r w:rsidRPr="0075702C">
        <w:rPr>
          <w:iCs/>
          <w:sz w:val="20"/>
          <w:szCs w:val="20"/>
        </w:rPr>
        <w:t xml:space="preserve"> "Enter an integer value: "</w:t>
      </w:r>
    </w:p>
    <w:p w14:paraId="368F2BF0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75702C">
        <w:rPr>
          <w:iCs/>
          <w:sz w:val="20"/>
          <w:szCs w:val="20"/>
        </w:rPr>
        <w:t>even_msg</w:t>
      </w:r>
      <w:proofErr w:type="spellEnd"/>
      <w:r w:rsidRPr="0075702C">
        <w:rPr>
          <w:iCs/>
          <w:sz w:val="20"/>
          <w:szCs w:val="20"/>
        </w:rPr>
        <w:t>:    .</w:t>
      </w:r>
      <w:proofErr w:type="spellStart"/>
      <w:r w:rsidRPr="0075702C">
        <w:rPr>
          <w:iCs/>
          <w:sz w:val="20"/>
          <w:szCs w:val="20"/>
        </w:rPr>
        <w:t>asciiz</w:t>
      </w:r>
      <w:proofErr w:type="spellEnd"/>
      <w:r w:rsidRPr="0075702C">
        <w:rPr>
          <w:iCs/>
          <w:sz w:val="20"/>
          <w:szCs w:val="20"/>
        </w:rPr>
        <w:t xml:space="preserve"> "The number is even.\n"</w:t>
      </w:r>
    </w:p>
    <w:p w14:paraId="2D956E61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75702C">
        <w:rPr>
          <w:iCs/>
          <w:sz w:val="20"/>
          <w:szCs w:val="20"/>
        </w:rPr>
        <w:t>odd_msg</w:t>
      </w:r>
      <w:proofErr w:type="spellEnd"/>
      <w:r w:rsidRPr="0075702C">
        <w:rPr>
          <w:iCs/>
          <w:sz w:val="20"/>
          <w:szCs w:val="20"/>
        </w:rPr>
        <w:t>:     .</w:t>
      </w:r>
      <w:proofErr w:type="spellStart"/>
      <w:r w:rsidRPr="0075702C">
        <w:rPr>
          <w:iCs/>
          <w:sz w:val="20"/>
          <w:szCs w:val="20"/>
        </w:rPr>
        <w:t>asciiz</w:t>
      </w:r>
      <w:proofErr w:type="spellEnd"/>
      <w:r w:rsidRPr="0075702C">
        <w:rPr>
          <w:iCs/>
          <w:sz w:val="20"/>
          <w:szCs w:val="20"/>
        </w:rPr>
        <w:t xml:space="preserve"> "The number is odd.\n"</w:t>
      </w:r>
    </w:p>
    <w:p w14:paraId="58B8510F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20A93C7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>.text</w:t>
      </w:r>
    </w:p>
    <w:p w14:paraId="5AD3FF46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>.</w:t>
      </w:r>
      <w:proofErr w:type="spellStart"/>
      <w:r w:rsidRPr="0075702C">
        <w:rPr>
          <w:iCs/>
          <w:sz w:val="20"/>
          <w:szCs w:val="20"/>
        </w:rPr>
        <w:t>globl</w:t>
      </w:r>
      <w:proofErr w:type="spellEnd"/>
      <w:r w:rsidRPr="0075702C">
        <w:rPr>
          <w:iCs/>
          <w:sz w:val="20"/>
          <w:szCs w:val="20"/>
        </w:rPr>
        <w:t xml:space="preserve"> main</w:t>
      </w:r>
    </w:p>
    <w:p w14:paraId="11F5134C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01F20F8C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>main:</w:t>
      </w:r>
    </w:p>
    <w:p w14:paraId="3E4B2588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li $v0, 4                </w:t>
      </w:r>
    </w:p>
    <w:p w14:paraId="63EBAAAC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la $a0, prompt           </w:t>
      </w:r>
    </w:p>
    <w:p w14:paraId="62FF7847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syscall</w:t>
      </w:r>
      <w:proofErr w:type="spellEnd"/>
      <w:r w:rsidRPr="0075702C">
        <w:rPr>
          <w:iCs/>
          <w:sz w:val="20"/>
          <w:szCs w:val="20"/>
        </w:rPr>
        <w:t xml:space="preserve">                  </w:t>
      </w:r>
    </w:p>
    <w:p w14:paraId="7DB615EE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4D743901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li $v0, 5                </w:t>
      </w:r>
    </w:p>
    <w:p w14:paraId="7EBBCAC7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syscall</w:t>
      </w:r>
      <w:proofErr w:type="spellEnd"/>
      <w:r w:rsidRPr="0075702C">
        <w:rPr>
          <w:iCs/>
          <w:sz w:val="20"/>
          <w:szCs w:val="20"/>
        </w:rPr>
        <w:t xml:space="preserve">                  </w:t>
      </w:r>
    </w:p>
    <w:p w14:paraId="055F3852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move $t0, $v0            </w:t>
      </w:r>
    </w:p>
    <w:p w14:paraId="3100575D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5245FC0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# Check number is even or odd using </w:t>
      </w:r>
      <w:proofErr w:type="spellStart"/>
      <w:r w:rsidRPr="0075702C">
        <w:rPr>
          <w:iCs/>
          <w:sz w:val="20"/>
          <w:szCs w:val="20"/>
        </w:rPr>
        <w:t>sll</w:t>
      </w:r>
      <w:proofErr w:type="spellEnd"/>
      <w:r w:rsidRPr="0075702C">
        <w:rPr>
          <w:iCs/>
          <w:sz w:val="20"/>
          <w:szCs w:val="20"/>
        </w:rPr>
        <w:t xml:space="preserve"> and </w:t>
      </w:r>
      <w:proofErr w:type="spellStart"/>
      <w:r w:rsidRPr="0075702C">
        <w:rPr>
          <w:iCs/>
          <w:sz w:val="20"/>
          <w:szCs w:val="20"/>
        </w:rPr>
        <w:t>srl</w:t>
      </w:r>
      <w:proofErr w:type="spellEnd"/>
    </w:p>
    <w:p w14:paraId="0F7A4835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srl</w:t>
      </w:r>
      <w:proofErr w:type="spellEnd"/>
      <w:r w:rsidRPr="0075702C">
        <w:rPr>
          <w:iCs/>
          <w:sz w:val="20"/>
          <w:szCs w:val="20"/>
        </w:rPr>
        <w:t xml:space="preserve"> $t1, $t0, 1          </w:t>
      </w:r>
    </w:p>
    <w:p w14:paraId="6130CBAE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sll</w:t>
      </w:r>
      <w:proofErr w:type="spellEnd"/>
      <w:r w:rsidRPr="0075702C">
        <w:rPr>
          <w:iCs/>
          <w:sz w:val="20"/>
          <w:szCs w:val="20"/>
        </w:rPr>
        <w:t xml:space="preserve"> $t2, $t1, 1         </w:t>
      </w:r>
    </w:p>
    <w:p w14:paraId="2802B56B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sub $t3, $t0, $t2        </w:t>
      </w:r>
    </w:p>
    <w:p w14:paraId="0AF6903B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3007F06A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# Check result of the subtraction</w:t>
      </w:r>
    </w:p>
    <w:p w14:paraId="3B9EE933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beq</w:t>
      </w:r>
      <w:proofErr w:type="spellEnd"/>
      <w:r w:rsidRPr="0075702C">
        <w:rPr>
          <w:iCs/>
          <w:sz w:val="20"/>
          <w:szCs w:val="20"/>
        </w:rPr>
        <w:t xml:space="preserve"> $t3, $zero, </w:t>
      </w:r>
      <w:proofErr w:type="spellStart"/>
      <w:r w:rsidRPr="0075702C">
        <w:rPr>
          <w:iCs/>
          <w:sz w:val="20"/>
          <w:szCs w:val="20"/>
        </w:rPr>
        <w:t>print_even</w:t>
      </w:r>
      <w:proofErr w:type="spellEnd"/>
      <w:r w:rsidRPr="0075702C">
        <w:rPr>
          <w:iCs/>
          <w:sz w:val="20"/>
          <w:szCs w:val="20"/>
        </w:rPr>
        <w:t xml:space="preserve"> </w:t>
      </w:r>
    </w:p>
    <w:p w14:paraId="5A65296F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75F37458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75702C">
        <w:rPr>
          <w:iCs/>
          <w:sz w:val="20"/>
          <w:szCs w:val="20"/>
        </w:rPr>
        <w:t>print_odd</w:t>
      </w:r>
      <w:proofErr w:type="spellEnd"/>
      <w:r w:rsidRPr="0075702C">
        <w:rPr>
          <w:iCs/>
          <w:sz w:val="20"/>
          <w:szCs w:val="20"/>
        </w:rPr>
        <w:t>:</w:t>
      </w:r>
    </w:p>
    <w:p w14:paraId="17C338D3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li $v0, 4                </w:t>
      </w:r>
    </w:p>
    <w:p w14:paraId="3767BD03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la $a0, </w:t>
      </w:r>
      <w:proofErr w:type="spellStart"/>
      <w:r w:rsidRPr="0075702C">
        <w:rPr>
          <w:iCs/>
          <w:sz w:val="20"/>
          <w:szCs w:val="20"/>
        </w:rPr>
        <w:t>odd_msg</w:t>
      </w:r>
      <w:proofErr w:type="spellEnd"/>
      <w:r w:rsidRPr="0075702C">
        <w:rPr>
          <w:iCs/>
          <w:sz w:val="20"/>
          <w:szCs w:val="20"/>
        </w:rPr>
        <w:t xml:space="preserve">          </w:t>
      </w:r>
    </w:p>
    <w:p w14:paraId="21CAE512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syscall</w:t>
      </w:r>
      <w:proofErr w:type="spellEnd"/>
      <w:r w:rsidRPr="0075702C">
        <w:rPr>
          <w:iCs/>
          <w:sz w:val="20"/>
          <w:szCs w:val="20"/>
        </w:rPr>
        <w:t xml:space="preserve">                  </w:t>
      </w:r>
    </w:p>
    <w:p w14:paraId="7FC2BA3A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j </w:t>
      </w:r>
      <w:proofErr w:type="spellStart"/>
      <w:r w:rsidRPr="0075702C">
        <w:rPr>
          <w:iCs/>
          <w:sz w:val="20"/>
          <w:szCs w:val="20"/>
        </w:rPr>
        <w:t>end_program</w:t>
      </w:r>
      <w:proofErr w:type="spellEnd"/>
      <w:r w:rsidRPr="0075702C">
        <w:rPr>
          <w:iCs/>
          <w:sz w:val="20"/>
          <w:szCs w:val="20"/>
        </w:rPr>
        <w:t xml:space="preserve">            </w:t>
      </w:r>
    </w:p>
    <w:p w14:paraId="6C6F4957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045D7BA1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75702C">
        <w:rPr>
          <w:iCs/>
          <w:sz w:val="20"/>
          <w:szCs w:val="20"/>
        </w:rPr>
        <w:t>print_even</w:t>
      </w:r>
      <w:proofErr w:type="spellEnd"/>
      <w:r w:rsidRPr="0075702C">
        <w:rPr>
          <w:iCs/>
          <w:sz w:val="20"/>
          <w:szCs w:val="20"/>
        </w:rPr>
        <w:t>:</w:t>
      </w:r>
    </w:p>
    <w:p w14:paraId="115C8E0E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li $v0, 4                </w:t>
      </w:r>
    </w:p>
    <w:p w14:paraId="26C27C44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la $a0, </w:t>
      </w:r>
      <w:proofErr w:type="spellStart"/>
      <w:r w:rsidRPr="0075702C">
        <w:rPr>
          <w:iCs/>
          <w:sz w:val="20"/>
          <w:szCs w:val="20"/>
        </w:rPr>
        <w:t>even_msg</w:t>
      </w:r>
      <w:proofErr w:type="spellEnd"/>
      <w:r w:rsidRPr="0075702C">
        <w:rPr>
          <w:iCs/>
          <w:sz w:val="20"/>
          <w:szCs w:val="20"/>
        </w:rPr>
        <w:t xml:space="preserve">         </w:t>
      </w:r>
    </w:p>
    <w:p w14:paraId="0E25F3A1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syscall</w:t>
      </w:r>
      <w:proofErr w:type="spellEnd"/>
      <w:r w:rsidRPr="0075702C">
        <w:rPr>
          <w:iCs/>
          <w:sz w:val="20"/>
          <w:szCs w:val="20"/>
        </w:rPr>
        <w:t xml:space="preserve">                  </w:t>
      </w:r>
    </w:p>
    <w:p w14:paraId="6100206F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</w:p>
    <w:p w14:paraId="5CE91DF6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proofErr w:type="spellStart"/>
      <w:r w:rsidRPr="0075702C">
        <w:rPr>
          <w:iCs/>
          <w:sz w:val="20"/>
          <w:szCs w:val="20"/>
        </w:rPr>
        <w:t>end_program</w:t>
      </w:r>
      <w:proofErr w:type="spellEnd"/>
      <w:r w:rsidRPr="0075702C">
        <w:rPr>
          <w:iCs/>
          <w:sz w:val="20"/>
          <w:szCs w:val="20"/>
        </w:rPr>
        <w:t>:</w:t>
      </w:r>
    </w:p>
    <w:p w14:paraId="762F45D3" w14:textId="77777777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li $v0, 10               </w:t>
      </w:r>
    </w:p>
    <w:p w14:paraId="51918FD2" w14:textId="0E96993B" w:rsidR="0075702C" w:rsidRPr="0075702C" w:rsidRDefault="0075702C" w:rsidP="0075702C">
      <w:pPr>
        <w:pStyle w:val="ListParagraph"/>
        <w:snapToGrid w:val="0"/>
        <w:ind w:left="360"/>
        <w:contextualSpacing/>
        <w:rPr>
          <w:iCs/>
          <w:sz w:val="20"/>
          <w:szCs w:val="20"/>
        </w:rPr>
      </w:pPr>
      <w:r w:rsidRPr="0075702C">
        <w:rPr>
          <w:iCs/>
          <w:sz w:val="20"/>
          <w:szCs w:val="20"/>
        </w:rPr>
        <w:t xml:space="preserve">    </w:t>
      </w:r>
      <w:proofErr w:type="spellStart"/>
      <w:r w:rsidRPr="0075702C">
        <w:rPr>
          <w:iCs/>
          <w:sz w:val="20"/>
          <w:szCs w:val="20"/>
        </w:rPr>
        <w:t>syscall</w:t>
      </w:r>
      <w:proofErr w:type="spellEnd"/>
      <w:r w:rsidRPr="0075702C">
        <w:rPr>
          <w:iCs/>
          <w:sz w:val="20"/>
          <w:szCs w:val="20"/>
        </w:rPr>
        <w:t xml:space="preserve">                  </w:t>
      </w:r>
    </w:p>
    <w:p w14:paraId="77978EC8" w14:textId="77777777" w:rsidR="001F5FEB" w:rsidRPr="001F5FEB" w:rsidRDefault="001F5FEB" w:rsidP="001F5FEB">
      <w:pPr>
        <w:pStyle w:val="ListParagraph"/>
        <w:rPr>
          <w:sz w:val="24"/>
        </w:rPr>
      </w:pPr>
    </w:p>
    <w:p w14:paraId="0C4D91EF" w14:textId="77777777" w:rsidR="001F5FEB" w:rsidRPr="001F5FEB" w:rsidRDefault="001F5FEB" w:rsidP="001F5FEB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1F5FEB">
        <w:rPr>
          <w:sz w:val="24"/>
          <w:lang w:eastAsia="zh-CN"/>
        </w:rPr>
        <w:t xml:space="preserve">Prompt the user for a number </w:t>
      </w:r>
      <w:r w:rsidRPr="00E4755F">
        <w:rPr>
          <w:i/>
          <w:sz w:val="24"/>
          <w:lang w:eastAsia="zh-CN"/>
        </w:rPr>
        <w:t>n</w:t>
      </w:r>
      <w:r w:rsidRPr="001F5FEB">
        <w:rPr>
          <w:sz w:val="24"/>
          <w:lang w:eastAsia="zh-CN"/>
        </w:rPr>
        <w:t xml:space="preserve">, </w:t>
      </w:r>
      <w:r w:rsidRPr="00E4755F">
        <w:rPr>
          <w:i/>
          <w:sz w:val="24"/>
          <w:lang w:eastAsia="zh-CN"/>
        </w:rPr>
        <w:t>0 &lt; n &lt; 100</w:t>
      </w:r>
      <w:r w:rsidRPr="001F5FEB">
        <w:rPr>
          <w:sz w:val="24"/>
          <w:lang w:eastAsia="zh-CN"/>
        </w:rPr>
        <w:t>. Print out the smallest number of coins</w:t>
      </w:r>
    </w:p>
    <w:p w14:paraId="16E43A4B" w14:textId="77777777" w:rsidR="001F5FEB" w:rsidRDefault="001F5FEB" w:rsidP="00E4755F">
      <w:pPr>
        <w:autoSpaceDE w:val="0"/>
        <w:autoSpaceDN w:val="0"/>
        <w:adjustRightInd w:val="0"/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(quarters, dimes, nickels, and pennies) which will produce </w:t>
      </w:r>
      <w:r w:rsidRPr="00FD1D18">
        <w:rPr>
          <w:i/>
          <w:sz w:val="24"/>
          <w:lang w:eastAsia="zh-CN"/>
        </w:rPr>
        <w:t>n</w:t>
      </w:r>
      <w:r>
        <w:rPr>
          <w:sz w:val="24"/>
          <w:lang w:eastAsia="zh-CN"/>
        </w:rPr>
        <w:t>. For example, if the user enters</w:t>
      </w:r>
      <w:r w:rsidR="00E4755F">
        <w:rPr>
          <w:sz w:val="24"/>
          <w:lang w:eastAsia="zh-CN"/>
        </w:rPr>
        <w:t xml:space="preserve"> </w:t>
      </w:r>
      <w:r w:rsidRPr="00FD1D18">
        <w:rPr>
          <w:i/>
          <w:sz w:val="24"/>
          <w:lang w:eastAsia="zh-CN"/>
        </w:rPr>
        <w:t>"66",</w:t>
      </w:r>
      <w:r w:rsidRPr="00E4755F">
        <w:rPr>
          <w:sz w:val="24"/>
          <w:lang w:eastAsia="zh-CN"/>
        </w:rPr>
        <w:t xml:space="preserve"> your program should print out "</w:t>
      </w:r>
      <w:r w:rsidRPr="00FD1D18">
        <w:rPr>
          <w:i/>
          <w:sz w:val="24"/>
          <w:lang w:eastAsia="zh-CN"/>
        </w:rPr>
        <w:t>2</w:t>
      </w:r>
      <w:r w:rsidRPr="00E4755F">
        <w:rPr>
          <w:sz w:val="24"/>
          <w:lang w:eastAsia="zh-CN"/>
        </w:rPr>
        <w:t xml:space="preserve"> quarters,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dime,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nickel, and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penny".</w:t>
      </w:r>
    </w:p>
    <w:p w14:paraId="01C56058" w14:textId="5F1A12AE" w:rsidR="0075702C" w:rsidRDefault="0075702C" w:rsidP="00E4755F">
      <w:pPr>
        <w:autoSpaceDE w:val="0"/>
        <w:autoSpaceDN w:val="0"/>
        <w:adjustRightInd w:val="0"/>
        <w:ind w:left="360"/>
        <w:rPr>
          <w:b/>
          <w:bCs/>
          <w:i/>
          <w:sz w:val="24"/>
        </w:rPr>
      </w:pPr>
      <w:r>
        <w:rPr>
          <w:sz w:val="24"/>
          <w:lang w:eastAsia="zh-CN"/>
        </w:rPr>
        <w:t xml:space="preserve"> </w:t>
      </w:r>
      <w:r w:rsidRPr="001B7D92">
        <w:rPr>
          <w:b/>
          <w:bCs/>
          <w:i/>
          <w:sz w:val="24"/>
          <w:highlight w:val="yellow"/>
        </w:rPr>
        <w:t>Answer: Check the source file / go to “GitHub” Also given below:</w:t>
      </w:r>
    </w:p>
    <w:p w14:paraId="5C060E69" w14:textId="77777777" w:rsidR="0075702C" w:rsidRDefault="0075702C" w:rsidP="00E4755F">
      <w:pPr>
        <w:autoSpaceDE w:val="0"/>
        <w:autoSpaceDN w:val="0"/>
        <w:adjustRightInd w:val="0"/>
        <w:ind w:left="360"/>
        <w:rPr>
          <w:b/>
          <w:bCs/>
          <w:i/>
          <w:sz w:val="24"/>
        </w:rPr>
      </w:pPr>
    </w:p>
    <w:p w14:paraId="33CB29A9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>.data</w:t>
      </w:r>
    </w:p>
    <w:p w14:paraId="140A05E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>prompt:      .</w:t>
      </w:r>
      <w:proofErr w:type="spellStart"/>
      <w:r w:rsidRPr="0075702C">
        <w:rPr>
          <w:iCs/>
          <w:sz w:val="20"/>
          <w:szCs w:val="20"/>
          <w:lang w:eastAsia="zh-CN"/>
        </w:rPr>
        <w:t>asciiz</w:t>
      </w:r>
      <w:proofErr w:type="spellEnd"/>
      <w:r w:rsidRPr="0075702C">
        <w:rPr>
          <w:iCs/>
          <w:sz w:val="20"/>
          <w:szCs w:val="20"/>
          <w:lang w:eastAsia="zh-CN"/>
        </w:rPr>
        <w:t xml:space="preserve"> "Enter a number (0 &lt; n &lt; 100): "</w:t>
      </w:r>
    </w:p>
    <w:p w14:paraId="5F900ECE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proofErr w:type="spellStart"/>
      <w:r w:rsidRPr="0075702C">
        <w:rPr>
          <w:iCs/>
          <w:sz w:val="20"/>
          <w:szCs w:val="20"/>
          <w:lang w:eastAsia="zh-CN"/>
        </w:rPr>
        <w:t>result_msg</w:t>
      </w:r>
      <w:proofErr w:type="spellEnd"/>
      <w:r w:rsidRPr="0075702C">
        <w:rPr>
          <w:iCs/>
          <w:sz w:val="20"/>
          <w:szCs w:val="20"/>
          <w:lang w:eastAsia="zh-CN"/>
        </w:rPr>
        <w:t>:  .</w:t>
      </w:r>
      <w:proofErr w:type="spellStart"/>
      <w:r w:rsidRPr="0075702C">
        <w:rPr>
          <w:iCs/>
          <w:sz w:val="20"/>
          <w:szCs w:val="20"/>
          <w:lang w:eastAsia="zh-CN"/>
        </w:rPr>
        <w:t>asciiz</w:t>
      </w:r>
      <w:proofErr w:type="spellEnd"/>
      <w:r w:rsidRPr="0075702C">
        <w:rPr>
          <w:iCs/>
          <w:sz w:val="20"/>
          <w:szCs w:val="20"/>
          <w:lang w:eastAsia="zh-CN"/>
        </w:rPr>
        <w:t xml:space="preserve"> "The smallest number of coins for the amount is: "</w:t>
      </w:r>
    </w:p>
    <w:p w14:paraId="3494EA06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proofErr w:type="spellStart"/>
      <w:r w:rsidRPr="0075702C">
        <w:rPr>
          <w:iCs/>
          <w:sz w:val="20"/>
          <w:szCs w:val="20"/>
          <w:lang w:eastAsia="zh-CN"/>
        </w:rPr>
        <w:t>quarters_msg</w:t>
      </w:r>
      <w:proofErr w:type="spellEnd"/>
      <w:r w:rsidRPr="0075702C">
        <w:rPr>
          <w:iCs/>
          <w:sz w:val="20"/>
          <w:szCs w:val="20"/>
          <w:lang w:eastAsia="zh-CN"/>
        </w:rPr>
        <w:t>: .</w:t>
      </w:r>
      <w:proofErr w:type="spellStart"/>
      <w:r w:rsidRPr="0075702C">
        <w:rPr>
          <w:iCs/>
          <w:sz w:val="20"/>
          <w:szCs w:val="20"/>
          <w:lang w:eastAsia="zh-CN"/>
        </w:rPr>
        <w:t>asciiz</w:t>
      </w:r>
      <w:proofErr w:type="spellEnd"/>
      <w:r w:rsidRPr="0075702C">
        <w:rPr>
          <w:iCs/>
          <w:sz w:val="20"/>
          <w:szCs w:val="20"/>
          <w:lang w:eastAsia="zh-CN"/>
        </w:rPr>
        <w:t xml:space="preserve"> " quarters, "</w:t>
      </w:r>
    </w:p>
    <w:p w14:paraId="4FE2C551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proofErr w:type="spellStart"/>
      <w:r w:rsidRPr="0075702C">
        <w:rPr>
          <w:iCs/>
          <w:sz w:val="20"/>
          <w:szCs w:val="20"/>
          <w:lang w:eastAsia="zh-CN"/>
        </w:rPr>
        <w:lastRenderedPageBreak/>
        <w:t>dimes_msg</w:t>
      </w:r>
      <w:proofErr w:type="spellEnd"/>
      <w:r w:rsidRPr="0075702C">
        <w:rPr>
          <w:iCs/>
          <w:sz w:val="20"/>
          <w:szCs w:val="20"/>
          <w:lang w:eastAsia="zh-CN"/>
        </w:rPr>
        <w:t>:    .</w:t>
      </w:r>
      <w:proofErr w:type="spellStart"/>
      <w:r w:rsidRPr="0075702C">
        <w:rPr>
          <w:iCs/>
          <w:sz w:val="20"/>
          <w:szCs w:val="20"/>
          <w:lang w:eastAsia="zh-CN"/>
        </w:rPr>
        <w:t>asciiz</w:t>
      </w:r>
      <w:proofErr w:type="spellEnd"/>
      <w:r w:rsidRPr="0075702C">
        <w:rPr>
          <w:iCs/>
          <w:sz w:val="20"/>
          <w:szCs w:val="20"/>
          <w:lang w:eastAsia="zh-CN"/>
        </w:rPr>
        <w:t xml:space="preserve"> " dime, "</w:t>
      </w:r>
    </w:p>
    <w:p w14:paraId="49B885CC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proofErr w:type="spellStart"/>
      <w:r w:rsidRPr="0075702C">
        <w:rPr>
          <w:iCs/>
          <w:sz w:val="20"/>
          <w:szCs w:val="20"/>
          <w:lang w:eastAsia="zh-CN"/>
        </w:rPr>
        <w:t>nickels_msg</w:t>
      </w:r>
      <w:proofErr w:type="spellEnd"/>
      <w:r w:rsidRPr="0075702C">
        <w:rPr>
          <w:iCs/>
          <w:sz w:val="20"/>
          <w:szCs w:val="20"/>
          <w:lang w:eastAsia="zh-CN"/>
        </w:rPr>
        <w:t>:  .</w:t>
      </w:r>
      <w:proofErr w:type="spellStart"/>
      <w:r w:rsidRPr="0075702C">
        <w:rPr>
          <w:iCs/>
          <w:sz w:val="20"/>
          <w:szCs w:val="20"/>
          <w:lang w:eastAsia="zh-CN"/>
        </w:rPr>
        <w:t>asciiz</w:t>
      </w:r>
      <w:proofErr w:type="spellEnd"/>
      <w:r w:rsidRPr="0075702C">
        <w:rPr>
          <w:iCs/>
          <w:sz w:val="20"/>
          <w:szCs w:val="20"/>
          <w:lang w:eastAsia="zh-CN"/>
        </w:rPr>
        <w:t xml:space="preserve"> " nickel, and "</w:t>
      </w:r>
    </w:p>
    <w:p w14:paraId="46F1C6F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proofErr w:type="spellStart"/>
      <w:r w:rsidRPr="0075702C">
        <w:rPr>
          <w:iCs/>
          <w:sz w:val="20"/>
          <w:szCs w:val="20"/>
          <w:lang w:eastAsia="zh-CN"/>
        </w:rPr>
        <w:t>pennies_msg</w:t>
      </w:r>
      <w:proofErr w:type="spellEnd"/>
      <w:r w:rsidRPr="0075702C">
        <w:rPr>
          <w:iCs/>
          <w:sz w:val="20"/>
          <w:szCs w:val="20"/>
          <w:lang w:eastAsia="zh-CN"/>
        </w:rPr>
        <w:t>:  .</w:t>
      </w:r>
      <w:proofErr w:type="spellStart"/>
      <w:r w:rsidRPr="0075702C">
        <w:rPr>
          <w:iCs/>
          <w:sz w:val="20"/>
          <w:szCs w:val="20"/>
          <w:lang w:eastAsia="zh-CN"/>
        </w:rPr>
        <w:t>asciiz</w:t>
      </w:r>
      <w:proofErr w:type="spellEnd"/>
      <w:r w:rsidRPr="0075702C">
        <w:rPr>
          <w:iCs/>
          <w:sz w:val="20"/>
          <w:szCs w:val="20"/>
          <w:lang w:eastAsia="zh-CN"/>
        </w:rPr>
        <w:t xml:space="preserve"> " penny.\n"</w:t>
      </w:r>
    </w:p>
    <w:p w14:paraId="446BB69F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7349BC03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>.text</w:t>
      </w:r>
    </w:p>
    <w:p w14:paraId="6EBEBF8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>.</w:t>
      </w:r>
      <w:proofErr w:type="spellStart"/>
      <w:r w:rsidRPr="0075702C">
        <w:rPr>
          <w:iCs/>
          <w:sz w:val="20"/>
          <w:szCs w:val="20"/>
          <w:lang w:eastAsia="zh-CN"/>
        </w:rPr>
        <w:t>globl</w:t>
      </w:r>
      <w:proofErr w:type="spellEnd"/>
      <w:r w:rsidRPr="0075702C">
        <w:rPr>
          <w:iCs/>
          <w:sz w:val="20"/>
          <w:szCs w:val="20"/>
          <w:lang w:eastAsia="zh-CN"/>
        </w:rPr>
        <w:t xml:space="preserve"> main</w:t>
      </w:r>
    </w:p>
    <w:p w14:paraId="26C611AF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17A11B4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>main:</w:t>
      </w:r>
    </w:p>
    <w:p w14:paraId="1A9F345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Prompt the user for input</w:t>
      </w:r>
    </w:p>
    <w:p w14:paraId="68A7385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4               </w:t>
      </w:r>
    </w:p>
    <w:p w14:paraId="7228E91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la $a0, prompt          </w:t>
      </w:r>
    </w:p>
    <w:p w14:paraId="2683443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            </w:t>
      </w:r>
    </w:p>
    <w:p w14:paraId="14DCCD9F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75C905DB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Read the integer input</w:t>
      </w:r>
    </w:p>
    <w:p w14:paraId="3BF28C2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5               </w:t>
      </w:r>
    </w:p>
    <w:p w14:paraId="62F6CBA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            </w:t>
      </w:r>
    </w:p>
    <w:p w14:paraId="30EF43DF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move $t0, $v0           </w:t>
      </w:r>
    </w:p>
    <w:p w14:paraId="660B8E1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6455E3A9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Check if input is within the valid range</w:t>
      </w:r>
    </w:p>
    <w:p w14:paraId="4E0BC12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$t1, 0               </w:t>
      </w:r>
    </w:p>
    <w:p w14:paraId="33FDF18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$t2, 100             </w:t>
      </w:r>
    </w:p>
    <w:p w14:paraId="302875C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blt</w:t>
      </w:r>
      <w:proofErr w:type="spellEnd"/>
      <w:r w:rsidRPr="0075702C">
        <w:rPr>
          <w:iCs/>
          <w:sz w:val="20"/>
          <w:szCs w:val="20"/>
          <w:lang w:eastAsia="zh-CN"/>
        </w:rPr>
        <w:t xml:space="preserve"> $t0, $t1, error     </w:t>
      </w:r>
    </w:p>
    <w:p w14:paraId="1B3B3F0B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bge</w:t>
      </w:r>
      <w:proofErr w:type="spellEnd"/>
      <w:r w:rsidRPr="0075702C">
        <w:rPr>
          <w:iCs/>
          <w:sz w:val="20"/>
          <w:szCs w:val="20"/>
          <w:lang w:eastAsia="zh-CN"/>
        </w:rPr>
        <w:t xml:space="preserve"> $t0, $t2, error     </w:t>
      </w:r>
    </w:p>
    <w:p w14:paraId="4AEE441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31B7F27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Calculate the number of quarters</w:t>
      </w:r>
    </w:p>
    <w:p w14:paraId="78DC8DB9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$t3, 25              </w:t>
      </w:r>
    </w:p>
    <w:p w14:paraId="4035E6A5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divu</w:t>
      </w:r>
      <w:proofErr w:type="spellEnd"/>
      <w:r w:rsidRPr="0075702C">
        <w:rPr>
          <w:iCs/>
          <w:sz w:val="20"/>
          <w:szCs w:val="20"/>
          <w:lang w:eastAsia="zh-CN"/>
        </w:rPr>
        <w:t xml:space="preserve"> $t4, $t0, $t3     </w:t>
      </w:r>
    </w:p>
    <w:p w14:paraId="6EDE2C45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mflo</w:t>
      </w:r>
      <w:proofErr w:type="spellEnd"/>
      <w:r w:rsidRPr="0075702C">
        <w:rPr>
          <w:iCs/>
          <w:sz w:val="20"/>
          <w:szCs w:val="20"/>
          <w:lang w:eastAsia="zh-CN"/>
        </w:rPr>
        <w:t xml:space="preserve"> $t5                </w:t>
      </w:r>
    </w:p>
    <w:p w14:paraId="5C553539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mfhi</w:t>
      </w:r>
      <w:proofErr w:type="spellEnd"/>
      <w:r w:rsidRPr="0075702C">
        <w:rPr>
          <w:iCs/>
          <w:sz w:val="20"/>
          <w:szCs w:val="20"/>
          <w:lang w:eastAsia="zh-CN"/>
        </w:rPr>
        <w:t xml:space="preserve"> $t6                </w:t>
      </w:r>
    </w:p>
    <w:p w14:paraId="4BE7A3BF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1081C0A3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Calculate the number of dimes</w:t>
      </w:r>
    </w:p>
    <w:p w14:paraId="5CC7F66B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$t3, 10              </w:t>
      </w:r>
    </w:p>
    <w:p w14:paraId="7E455277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divu</w:t>
      </w:r>
      <w:proofErr w:type="spellEnd"/>
      <w:r w:rsidRPr="0075702C">
        <w:rPr>
          <w:iCs/>
          <w:sz w:val="20"/>
          <w:szCs w:val="20"/>
          <w:lang w:eastAsia="zh-CN"/>
        </w:rPr>
        <w:t xml:space="preserve"> $t7, $t6, $t3     </w:t>
      </w:r>
    </w:p>
    <w:p w14:paraId="4479992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mflo</w:t>
      </w:r>
      <w:proofErr w:type="spellEnd"/>
      <w:r w:rsidRPr="0075702C">
        <w:rPr>
          <w:iCs/>
          <w:sz w:val="20"/>
          <w:szCs w:val="20"/>
          <w:lang w:eastAsia="zh-CN"/>
        </w:rPr>
        <w:t xml:space="preserve"> $t8                </w:t>
      </w:r>
    </w:p>
    <w:p w14:paraId="07F4C1F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mfhi</w:t>
      </w:r>
      <w:proofErr w:type="spellEnd"/>
      <w:r w:rsidRPr="0075702C">
        <w:rPr>
          <w:iCs/>
          <w:sz w:val="20"/>
          <w:szCs w:val="20"/>
          <w:lang w:eastAsia="zh-CN"/>
        </w:rPr>
        <w:t xml:space="preserve"> $t9                </w:t>
      </w:r>
    </w:p>
    <w:p w14:paraId="53C0CF15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26D529A1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Calculate the number of nickels</w:t>
      </w:r>
    </w:p>
    <w:p w14:paraId="5AAAC686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$t3, 5               </w:t>
      </w:r>
    </w:p>
    <w:p w14:paraId="648EF5FE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divu</w:t>
      </w:r>
      <w:proofErr w:type="spellEnd"/>
      <w:r w:rsidRPr="0075702C">
        <w:rPr>
          <w:iCs/>
          <w:sz w:val="20"/>
          <w:szCs w:val="20"/>
          <w:lang w:eastAsia="zh-CN"/>
        </w:rPr>
        <w:t xml:space="preserve"> $t0, $t9, $t3     </w:t>
      </w:r>
    </w:p>
    <w:p w14:paraId="5B80000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mflo</w:t>
      </w:r>
      <w:proofErr w:type="spellEnd"/>
      <w:r w:rsidRPr="0075702C">
        <w:rPr>
          <w:iCs/>
          <w:sz w:val="20"/>
          <w:szCs w:val="20"/>
          <w:lang w:eastAsia="zh-CN"/>
        </w:rPr>
        <w:t xml:space="preserve"> $t1                </w:t>
      </w:r>
    </w:p>
    <w:p w14:paraId="588D852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mfhi</w:t>
      </w:r>
      <w:proofErr w:type="spellEnd"/>
      <w:r w:rsidRPr="0075702C">
        <w:rPr>
          <w:iCs/>
          <w:sz w:val="20"/>
          <w:szCs w:val="20"/>
          <w:lang w:eastAsia="zh-CN"/>
        </w:rPr>
        <w:t xml:space="preserve"> $t2              </w:t>
      </w:r>
    </w:p>
    <w:p w14:paraId="4838F723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4C6DE3B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Remaining amount is the number of pennies</w:t>
      </w:r>
    </w:p>
    <w:p w14:paraId="2EC6A453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move $t3, $t2           </w:t>
      </w:r>
    </w:p>
    <w:p w14:paraId="159AD5C1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7006F92B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# Print the results</w:t>
      </w:r>
    </w:p>
    <w:p w14:paraId="5691DF5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4               </w:t>
      </w:r>
    </w:p>
    <w:p w14:paraId="35318B55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la $a0, </w:t>
      </w:r>
      <w:proofErr w:type="spellStart"/>
      <w:r w:rsidRPr="0075702C">
        <w:rPr>
          <w:iCs/>
          <w:sz w:val="20"/>
          <w:szCs w:val="20"/>
          <w:lang w:eastAsia="zh-CN"/>
        </w:rPr>
        <w:t>result_msg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 </w:t>
      </w:r>
    </w:p>
    <w:p w14:paraId="48BB1259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            </w:t>
      </w:r>
    </w:p>
    <w:p w14:paraId="4BBBAB56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79A8D54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1               </w:t>
      </w:r>
    </w:p>
    <w:p w14:paraId="5D0A4F11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move $a0, $t5           </w:t>
      </w:r>
    </w:p>
    <w:p w14:paraId="6F88366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579B4D6E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4</w:t>
      </w:r>
    </w:p>
    <w:p w14:paraId="7BF64A4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la $a0, </w:t>
      </w:r>
      <w:proofErr w:type="spellStart"/>
      <w:r w:rsidRPr="0075702C">
        <w:rPr>
          <w:iCs/>
          <w:sz w:val="20"/>
          <w:szCs w:val="20"/>
          <w:lang w:eastAsia="zh-CN"/>
        </w:rPr>
        <w:t>quarters_msg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</w:t>
      </w:r>
    </w:p>
    <w:p w14:paraId="328D67E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75D7F38A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78A6E12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1</w:t>
      </w:r>
    </w:p>
    <w:p w14:paraId="351978DB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move $a0, $t8           # print number of dimes</w:t>
      </w:r>
    </w:p>
    <w:p w14:paraId="2D3E26A0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445CA363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4</w:t>
      </w:r>
    </w:p>
    <w:p w14:paraId="30F4EFF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lastRenderedPageBreak/>
        <w:t xml:space="preserve">    la $a0, </w:t>
      </w:r>
      <w:proofErr w:type="spellStart"/>
      <w:r w:rsidRPr="0075702C">
        <w:rPr>
          <w:iCs/>
          <w:sz w:val="20"/>
          <w:szCs w:val="20"/>
          <w:lang w:eastAsia="zh-CN"/>
        </w:rPr>
        <w:t>dimes_msg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  # load address of dimes message</w:t>
      </w:r>
    </w:p>
    <w:p w14:paraId="3FA5EEBB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5BC45147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156EE65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1</w:t>
      </w:r>
    </w:p>
    <w:p w14:paraId="5A8841E5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move $a0, $t1           # print number of nickels</w:t>
      </w:r>
    </w:p>
    <w:p w14:paraId="3854CC4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282E8535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4</w:t>
      </w:r>
    </w:p>
    <w:p w14:paraId="1BB916E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la $a0, </w:t>
      </w:r>
      <w:proofErr w:type="spellStart"/>
      <w:r w:rsidRPr="0075702C">
        <w:rPr>
          <w:iCs/>
          <w:sz w:val="20"/>
          <w:szCs w:val="20"/>
          <w:lang w:eastAsia="zh-CN"/>
        </w:rPr>
        <w:t>nickels_msg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# load address of nickels message</w:t>
      </w:r>
    </w:p>
    <w:p w14:paraId="26B13F51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78D6C94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62F3EA14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1</w:t>
      </w:r>
    </w:p>
    <w:p w14:paraId="4267D9E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move $a0, $t3           # print number of pennies</w:t>
      </w:r>
    </w:p>
    <w:p w14:paraId="251F6E8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41E0E5D3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4</w:t>
      </w:r>
    </w:p>
    <w:p w14:paraId="6BDD97E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la $a0, </w:t>
      </w:r>
      <w:proofErr w:type="spellStart"/>
      <w:r w:rsidRPr="0075702C">
        <w:rPr>
          <w:iCs/>
          <w:sz w:val="20"/>
          <w:szCs w:val="20"/>
          <w:lang w:eastAsia="zh-CN"/>
        </w:rPr>
        <w:t>pennies_msg</w:t>
      </w:r>
      <w:proofErr w:type="spellEnd"/>
      <w:r w:rsidRPr="0075702C">
        <w:rPr>
          <w:iCs/>
          <w:sz w:val="20"/>
          <w:szCs w:val="20"/>
          <w:lang w:eastAsia="zh-CN"/>
        </w:rPr>
        <w:t xml:space="preserve">     </w:t>
      </w:r>
    </w:p>
    <w:p w14:paraId="2F1896D7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5D5F7292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31BB3B4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10             </w:t>
      </w:r>
    </w:p>
    <w:p w14:paraId="76DE16BD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411B4BD8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</w:p>
    <w:p w14:paraId="4F39689F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>error:</w:t>
      </w:r>
    </w:p>
    <w:p w14:paraId="686F7CB7" w14:textId="77777777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li $v0, 10              </w:t>
      </w:r>
    </w:p>
    <w:p w14:paraId="24B4E6EC" w14:textId="18107A55" w:rsidR="0075702C" w:rsidRPr="0075702C" w:rsidRDefault="0075702C" w:rsidP="0075702C">
      <w:pPr>
        <w:autoSpaceDE w:val="0"/>
        <w:autoSpaceDN w:val="0"/>
        <w:adjustRightInd w:val="0"/>
        <w:ind w:left="360"/>
        <w:rPr>
          <w:iCs/>
          <w:sz w:val="20"/>
          <w:szCs w:val="20"/>
          <w:lang w:eastAsia="zh-CN"/>
        </w:rPr>
      </w:pPr>
      <w:r w:rsidRPr="0075702C">
        <w:rPr>
          <w:iCs/>
          <w:sz w:val="20"/>
          <w:szCs w:val="20"/>
          <w:lang w:eastAsia="zh-CN"/>
        </w:rPr>
        <w:t xml:space="preserve">    </w:t>
      </w:r>
      <w:proofErr w:type="spellStart"/>
      <w:r w:rsidRPr="0075702C">
        <w:rPr>
          <w:iCs/>
          <w:sz w:val="20"/>
          <w:szCs w:val="20"/>
          <w:lang w:eastAsia="zh-CN"/>
        </w:rPr>
        <w:t>syscall</w:t>
      </w:r>
      <w:proofErr w:type="spellEnd"/>
    </w:p>
    <w:p w14:paraId="7F8AF16B" w14:textId="77777777" w:rsidR="0075702C" w:rsidRDefault="0075702C" w:rsidP="00E4755F">
      <w:pPr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4C9D1920" w14:textId="77777777" w:rsidR="003A34D6" w:rsidRPr="00E4755F" w:rsidRDefault="003A34D6" w:rsidP="000E2B4F">
      <w:pPr>
        <w:autoSpaceDE w:val="0"/>
        <w:autoSpaceDN w:val="0"/>
        <w:adjustRightInd w:val="0"/>
        <w:rPr>
          <w:sz w:val="24"/>
          <w:lang w:eastAsia="zh-CN"/>
        </w:rPr>
      </w:pPr>
    </w:p>
    <w:sectPr w:rsidR="003A34D6" w:rsidRPr="00E4755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E4A7" w14:textId="77777777" w:rsidR="00C010CA" w:rsidRDefault="00C010CA" w:rsidP="00B954D9">
      <w:r>
        <w:separator/>
      </w:r>
    </w:p>
  </w:endnote>
  <w:endnote w:type="continuationSeparator" w:id="0">
    <w:p w14:paraId="45CB8DCC" w14:textId="77777777" w:rsidR="00C010CA" w:rsidRDefault="00C010CA" w:rsidP="00B9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75624" w14:textId="77777777" w:rsidR="00C010CA" w:rsidRDefault="00C010CA" w:rsidP="00B954D9">
      <w:r>
        <w:separator/>
      </w:r>
    </w:p>
  </w:footnote>
  <w:footnote w:type="continuationSeparator" w:id="0">
    <w:p w14:paraId="0F77E547" w14:textId="77777777" w:rsidR="00C010CA" w:rsidRDefault="00C010CA" w:rsidP="00B9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286276991">
    <w:abstractNumId w:val="7"/>
  </w:num>
  <w:num w:numId="2" w16cid:durableId="94862300">
    <w:abstractNumId w:val="3"/>
  </w:num>
  <w:num w:numId="3" w16cid:durableId="1041784525">
    <w:abstractNumId w:val="2"/>
  </w:num>
  <w:num w:numId="4" w16cid:durableId="401756615">
    <w:abstractNumId w:val="1"/>
  </w:num>
  <w:num w:numId="5" w16cid:durableId="1588688777">
    <w:abstractNumId w:val="0"/>
  </w:num>
  <w:num w:numId="6" w16cid:durableId="860051054">
    <w:abstractNumId w:val="5"/>
  </w:num>
  <w:num w:numId="7" w16cid:durableId="997071313">
    <w:abstractNumId w:val="4"/>
  </w:num>
  <w:num w:numId="8" w16cid:durableId="55008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3062"/>
    <w:rsid w:val="000A5044"/>
    <w:rsid w:val="000B04BC"/>
    <w:rsid w:val="000B204A"/>
    <w:rsid w:val="000C0F1B"/>
    <w:rsid w:val="000C323F"/>
    <w:rsid w:val="000C360E"/>
    <w:rsid w:val="000E29C9"/>
    <w:rsid w:val="000E2B4F"/>
    <w:rsid w:val="000F33AC"/>
    <w:rsid w:val="000F64B1"/>
    <w:rsid w:val="000F674C"/>
    <w:rsid w:val="000F6817"/>
    <w:rsid w:val="0010029F"/>
    <w:rsid w:val="00105FF6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A7E6D"/>
    <w:rsid w:val="001B7D92"/>
    <w:rsid w:val="001C3131"/>
    <w:rsid w:val="001C5034"/>
    <w:rsid w:val="001D10C6"/>
    <w:rsid w:val="001E1EDC"/>
    <w:rsid w:val="001F5FEB"/>
    <w:rsid w:val="001F7285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3EA4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B15EA"/>
    <w:rsid w:val="003D0D21"/>
    <w:rsid w:val="003E0A06"/>
    <w:rsid w:val="003E3640"/>
    <w:rsid w:val="003E60E2"/>
    <w:rsid w:val="003E7222"/>
    <w:rsid w:val="003F64DB"/>
    <w:rsid w:val="003F68CD"/>
    <w:rsid w:val="00402A7B"/>
    <w:rsid w:val="0041563D"/>
    <w:rsid w:val="0041667F"/>
    <w:rsid w:val="004223D2"/>
    <w:rsid w:val="00427D9B"/>
    <w:rsid w:val="004416EB"/>
    <w:rsid w:val="004451B3"/>
    <w:rsid w:val="0046451C"/>
    <w:rsid w:val="00474441"/>
    <w:rsid w:val="00474BDD"/>
    <w:rsid w:val="00482328"/>
    <w:rsid w:val="004836E9"/>
    <w:rsid w:val="00491506"/>
    <w:rsid w:val="00496C83"/>
    <w:rsid w:val="004973BE"/>
    <w:rsid w:val="004B0518"/>
    <w:rsid w:val="004C018E"/>
    <w:rsid w:val="004C089B"/>
    <w:rsid w:val="004C0D89"/>
    <w:rsid w:val="004C407B"/>
    <w:rsid w:val="004C44C2"/>
    <w:rsid w:val="004D0D93"/>
    <w:rsid w:val="004F1B76"/>
    <w:rsid w:val="004F6D6F"/>
    <w:rsid w:val="005126F2"/>
    <w:rsid w:val="005213FF"/>
    <w:rsid w:val="005264FF"/>
    <w:rsid w:val="0052727C"/>
    <w:rsid w:val="00533D0F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446E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46443"/>
    <w:rsid w:val="00654839"/>
    <w:rsid w:val="00686BD8"/>
    <w:rsid w:val="0069276B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23CA"/>
    <w:rsid w:val="00736302"/>
    <w:rsid w:val="007420FD"/>
    <w:rsid w:val="0075177C"/>
    <w:rsid w:val="0075702C"/>
    <w:rsid w:val="007607B7"/>
    <w:rsid w:val="00785D4D"/>
    <w:rsid w:val="007A104F"/>
    <w:rsid w:val="007B0C9C"/>
    <w:rsid w:val="007B2066"/>
    <w:rsid w:val="007B5A54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308F0"/>
    <w:rsid w:val="00962137"/>
    <w:rsid w:val="009640BA"/>
    <w:rsid w:val="0097150F"/>
    <w:rsid w:val="00993E1F"/>
    <w:rsid w:val="009A1FD2"/>
    <w:rsid w:val="009A5044"/>
    <w:rsid w:val="009B0B62"/>
    <w:rsid w:val="009C2E66"/>
    <w:rsid w:val="009D2241"/>
    <w:rsid w:val="00A05A17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13E88"/>
    <w:rsid w:val="00B21505"/>
    <w:rsid w:val="00B21808"/>
    <w:rsid w:val="00B237CF"/>
    <w:rsid w:val="00B25B02"/>
    <w:rsid w:val="00B330FA"/>
    <w:rsid w:val="00B47A92"/>
    <w:rsid w:val="00B5587C"/>
    <w:rsid w:val="00B55C2F"/>
    <w:rsid w:val="00B55F8C"/>
    <w:rsid w:val="00B568CE"/>
    <w:rsid w:val="00B64D47"/>
    <w:rsid w:val="00B66FAD"/>
    <w:rsid w:val="00B84CDF"/>
    <w:rsid w:val="00B91DF1"/>
    <w:rsid w:val="00B94270"/>
    <w:rsid w:val="00B954D9"/>
    <w:rsid w:val="00BA24F8"/>
    <w:rsid w:val="00BA5832"/>
    <w:rsid w:val="00BC3AAF"/>
    <w:rsid w:val="00BE1809"/>
    <w:rsid w:val="00C010CA"/>
    <w:rsid w:val="00C21D95"/>
    <w:rsid w:val="00C27943"/>
    <w:rsid w:val="00C36299"/>
    <w:rsid w:val="00C6772B"/>
    <w:rsid w:val="00CB539F"/>
    <w:rsid w:val="00CC3190"/>
    <w:rsid w:val="00CC391C"/>
    <w:rsid w:val="00CC41DE"/>
    <w:rsid w:val="00CC42BD"/>
    <w:rsid w:val="00CC7F00"/>
    <w:rsid w:val="00CE642D"/>
    <w:rsid w:val="00CF2DEA"/>
    <w:rsid w:val="00D05A9D"/>
    <w:rsid w:val="00D13380"/>
    <w:rsid w:val="00D43F98"/>
    <w:rsid w:val="00DA4EF3"/>
    <w:rsid w:val="00DB5931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4755F"/>
    <w:rsid w:val="00E531D3"/>
    <w:rsid w:val="00E66A82"/>
    <w:rsid w:val="00E72280"/>
    <w:rsid w:val="00E87403"/>
    <w:rsid w:val="00EB3343"/>
    <w:rsid w:val="00EC4825"/>
    <w:rsid w:val="00EC5AAC"/>
    <w:rsid w:val="00ED1426"/>
    <w:rsid w:val="00ED5CD4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A52E3"/>
    <w:rsid w:val="00FB2F6B"/>
    <w:rsid w:val="00FD1D18"/>
    <w:rsid w:val="00FD280D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9FFBF71"/>
  <w15:docId w15:val="{76006B6C-18FA-4717-A2BC-307B680C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54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4D9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5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4D9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2014</Words>
  <Characters>11481</Characters>
  <Application>Microsoft Office Word</Application>
  <DocSecurity>0</DocSecurity>
  <PresentationFormat/>
  <Lines>95</Lines>
  <Paragraphs>26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20099</cp:lastModifiedBy>
  <cp:revision>531</cp:revision>
  <cp:lastPrinted>2019-09-22T05:47:00Z</cp:lastPrinted>
  <dcterms:created xsi:type="dcterms:W3CDTF">2021-01-21T21:46:00Z</dcterms:created>
  <dcterms:modified xsi:type="dcterms:W3CDTF">2024-07-19T07:17:00Z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